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67" w:rsidRDefault="00E66767" w:rsidP="008D2E75">
      <w:pPr>
        <w:rPr>
          <w:lang w:val="en-US"/>
        </w:rPr>
      </w:pPr>
    </w:p>
    <w:p w:rsidR="008D2E75" w:rsidRDefault="008D2E75" w:rsidP="008D2E75">
      <w:pPr>
        <w:rPr>
          <w:lang w:val="en-US"/>
        </w:rPr>
      </w:pPr>
    </w:p>
    <w:p w:rsidR="008D2E75" w:rsidRDefault="008D2E75" w:rsidP="008D2E75">
      <w:pPr>
        <w:rPr>
          <w:lang w:val="en-US"/>
        </w:rPr>
      </w:pPr>
    </w:p>
    <w:p w:rsidR="008D2E75" w:rsidRDefault="008D2E75" w:rsidP="008D2E75">
      <w:pPr>
        <w:pStyle w:val="BodyText"/>
        <w:kinsoku w:val="0"/>
        <w:overflowPunct w:val="0"/>
        <w:spacing w:before="105" w:line="322" w:lineRule="exact"/>
        <w:ind w:left="0" w:right="132" w:firstLine="0"/>
        <w:jc w:val="center"/>
        <w:rPr>
          <w:spacing w:val="-1"/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Persyaratan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Berkas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Map</w:t>
      </w:r>
    </w:p>
    <w:p w:rsidR="008D2E75" w:rsidRDefault="008D2E75" w:rsidP="008D2E75">
      <w:pPr>
        <w:pStyle w:val="BodyText"/>
        <w:kinsoku w:val="0"/>
        <w:overflowPunct w:val="0"/>
        <w:ind w:left="0" w:right="133" w:firstLine="0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School</w:t>
      </w:r>
      <w:r>
        <w:rPr>
          <w:i/>
          <w:iCs/>
          <w:spacing w:val="-2"/>
          <w:sz w:val="28"/>
          <w:szCs w:val="28"/>
        </w:rPr>
        <w:t xml:space="preserve"> of</w:t>
      </w:r>
      <w:r>
        <w:rPr>
          <w:i/>
          <w:iCs/>
          <w:spacing w:val="3"/>
          <w:sz w:val="28"/>
          <w:szCs w:val="28"/>
        </w:rPr>
        <w:t xml:space="preserve"> </w:t>
      </w:r>
      <w:r>
        <w:rPr>
          <w:i/>
          <w:iCs/>
          <w:spacing w:val="-2"/>
          <w:sz w:val="28"/>
          <w:szCs w:val="28"/>
        </w:rPr>
        <w:t>Computer</w:t>
      </w:r>
      <w:r>
        <w:rPr>
          <w:i/>
          <w:iCs/>
          <w:spacing w:val="1"/>
          <w:sz w:val="28"/>
          <w:szCs w:val="28"/>
        </w:rPr>
        <w:t xml:space="preserve"> </w:t>
      </w:r>
      <w:r>
        <w:rPr>
          <w:i/>
          <w:iCs/>
          <w:spacing w:val="-1"/>
          <w:sz w:val="28"/>
          <w:szCs w:val="28"/>
        </w:rPr>
        <w:t>Science</w:t>
      </w:r>
      <w:r>
        <w:rPr>
          <w:i/>
          <w:iCs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S1</w:t>
      </w:r>
    </w:p>
    <w:p w:rsidR="008D2E75" w:rsidRDefault="008D2E75" w:rsidP="008D2E75">
      <w:pPr>
        <w:pStyle w:val="BodyText"/>
        <w:kinsoku w:val="0"/>
        <w:overflowPunct w:val="0"/>
        <w:ind w:left="0" w:firstLine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8D2E75" w:rsidRDefault="008D2E75" w:rsidP="008D2E75">
      <w:pPr>
        <w:pStyle w:val="BodyText"/>
        <w:kinsoku w:val="0"/>
        <w:overflowPunct w:val="0"/>
        <w:spacing w:before="228"/>
        <w:ind w:left="102" w:firstLine="0"/>
        <w:rPr>
          <w:spacing w:val="-1"/>
        </w:rPr>
      </w:pPr>
      <w:proofErr w:type="spellStart"/>
      <w:r>
        <w:t>Bagi</w:t>
      </w:r>
      <w:proofErr w:type="spellEnd"/>
      <w:r>
        <w:t xml:space="preserve"> </w:t>
      </w:r>
      <w:r>
        <w:rPr>
          <w:spacing w:val="-1"/>
        </w:rPr>
        <w:t>yang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sidang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skripsi</w:t>
      </w:r>
      <w:proofErr w:type="spellEnd"/>
      <w:r>
        <w:rPr>
          <w:spacing w:val="-2"/>
        </w:rPr>
        <w:t xml:space="preserve"> </w:t>
      </w:r>
      <w:proofErr w:type="spellStart"/>
      <w:r>
        <w:rPr>
          <w:b/>
          <w:bCs/>
          <w:spacing w:val="-1"/>
        </w:rPr>
        <w:t>pertama</w:t>
      </w:r>
      <w:proofErr w:type="spellEnd"/>
      <w:r>
        <w:rPr>
          <w:spacing w:val="-1"/>
        </w:rPr>
        <w:t>:</w:t>
      </w:r>
    </w:p>
    <w:p w:rsidR="008D2E75" w:rsidRDefault="008D2E75" w:rsidP="008D2E75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241"/>
        <w:gridCol w:w="3872"/>
        <w:gridCol w:w="1349"/>
      </w:tblGrid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47" w:lineRule="exact"/>
              <w:ind w:left="116"/>
            </w:pPr>
            <w:r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No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47" w:lineRule="exact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Berkas</w:t>
            </w:r>
            <w:proofErr w:type="spellEnd"/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47" w:lineRule="exact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ind w:left="109"/>
            </w:pPr>
            <w:r>
              <w:rPr>
                <w:rFonts w:ascii="Arial" w:hAnsi="Arial" w:cs="Arial"/>
                <w:b/>
                <w:bCs/>
                <w:i/>
                <w:iCs/>
                <w:spacing w:val="-1"/>
                <w:sz w:val="22"/>
                <w:szCs w:val="22"/>
              </w:rPr>
              <w:t>Check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List</w:t>
            </w:r>
          </w:p>
        </w:tc>
      </w:tr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ind w:left="102"/>
            </w:pPr>
            <w:r>
              <w:rPr>
                <w:rFonts w:ascii="Arial" w:hAnsi="Arial" w:cs="Arial"/>
                <w:i/>
                <w:iCs/>
                <w:spacing w:val="-1"/>
                <w:sz w:val="22"/>
                <w:szCs w:val="22"/>
              </w:rPr>
              <w:t>Soft</w:t>
            </w:r>
            <w:r>
              <w:rPr>
                <w:rFonts w:ascii="Arial" w:hAnsi="Arial" w:cs="Arial"/>
                <w:i/>
                <w:iCs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pacing w:val="-2"/>
                <w:sz w:val="22"/>
                <w:szCs w:val="22"/>
              </w:rPr>
              <w:t>Cover</w:t>
            </w:r>
            <w:r>
              <w:rPr>
                <w:rFonts w:ascii="Arial" w:hAnsi="Arial" w:cs="Arial"/>
                <w:i/>
                <w:iCs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Skripsi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</w:rPr>
              <w:t>fotokopi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>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 w:rsidP="008D2E75">
            <w:pPr>
              <w:pStyle w:val="ListParagraph"/>
              <w:numPr>
                <w:ilvl w:val="0"/>
                <w:numId w:val="13"/>
              </w:numPr>
              <w:tabs>
                <w:tab w:val="left" w:pos="391"/>
              </w:tabs>
              <w:kinsoku w:val="0"/>
              <w:overflowPunct w:val="0"/>
              <w:spacing w:line="249" w:lineRule="exact"/>
              <w:rPr>
                <w:rFonts w:ascii="Arial" w:hAnsi="Arial" w:cs="Arial"/>
                <w:spacing w:val="-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Warna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pacing w:val="-1"/>
                <w:sz w:val="22"/>
                <w:szCs w:val="22"/>
              </w:rPr>
              <w:t xml:space="preserve">cover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biru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muda</w:t>
            </w:r>
            <w:proofErr w:type="spellEnd"/>
          </w:p>
          <w:p w:rsidR="008D2E75" w:rsidRDefault="008D2E75" w:rsidP="008D2E75">
            <w:pPr>
              <w:pStyle w:val="ListParagraph"/>
              <w:numPr>
                <w:ilvl w:val="0"/>
                <w:numId w:val="13"/>
              </w:numPr>
              <w:tabs>
                <w:tab w:val="left" w:pos="391"/>
              </w:tabs>
              <w:kinsoku w:val="0"/>
              <w:overflowPunct w:val="0"/>
              <w:spacing w:line="252" w:lineRule="exact"/>
            </w:pPr>
            <w:r>
              <w:rPr>
                <w:rFonts w:ascii="Arial" w:hAnsi="Arial" w:cs="Arial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jilid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500" w:lineRule="exact"/>
              <w:ind w:right="6"/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</w:tc>
      </w:tr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ind w:left="102"/>
            </w:pP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Formulir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Isian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Ijasah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asli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>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 w:rsidP="008D2E75">
            <w:pPr>
              <w:pStyle w:val="ListParagraph"/>
              <w:numPr>
                <w:ilvl w:val="0"/>
                <w:numId w:val="12"/>
              </w:numPr>
              <w:tabs>
                <w:tab w:val="left" w:pos="391"/>
              </w:tabs>
              <w:kinsoku w:val="0"/>
              <w:overflowPunct w:val="0"/>
              <w:spacing w:line="250" w:lineRule="exact"/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lembar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per</w:t>
            </w:r>
            <w:r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500" w:lineRule="exact"/>
              <w:ind w:right="6"/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</w:tc>
      </w:tr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before="1" w:line="252" w:lineRule="exact"/>
              <w:ind w:left="102" w:right="1055"/>
            </w:pP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Halaman</w:t>
            </w:r>
            <w:proofErr w:type="spellEnd"/>
            <w:r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Pernyataan</w:t>
            </w:r>
            <w:proofErr w:type="spellEnd"/>
            <w:r>
              <w:rPr>
                <w:rFonts w:ascii="Arial" w:hAnsi="Arial" w:cs="Arial"/>
                <w:spacing w:val="3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Orisinalitas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asli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>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 w:rsidP="008D2E75">
            <w:pPr>
              <w:pStyle w:val="ListParagraph"/>
              <w:numPr>
                <w:ilvl w:val="0"/>
                <w:numId w:val="11"/>
              </w:numPr>
              <w:tabs>
                <w:tab w:val="left" w:pos="391"/>
              </w:tabs>
              <w:kinsoku w:val="0"/>
              <w:overflowPunct w:val="0"/>
              <w:spacing w:line="250" w:lineRule="exact"/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lembar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500" w:lineRule="exact"/>
              <w:ind w:right="6"/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</w:tc>
      </w:tr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0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before="11"/>
              <w:ind w:left="445" w:right="103"/>
              <w:rPr>
                <w:rFonts w:ascii="Arial" w:hAnsi="Arial" w:cs="Arial"/>
                <w:spacing w:val="-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Surat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pacing w:val="1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Keterangan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asli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>)*</w:t>
            </w:r>
          </w:p>
          <w:p w:rsidR="008D2E75" w:rsidRDefault="008D2E75">
            <w:pPr>
              <w:pStyle w:val="TableParagraph"/>
              <w:kinsoku w:val="0"/>
              <w:overflowPunct w:val="0"/>
              <w:spacing w:before="2" w:line="238" w:lineRule="auto"/>
              <w:ind w:left="445" w:right="97" w:hanging="344"/>
              <w:jc w:val="both"/>
            </w:pPr>
            <w:r>
              <w:rPr>
                <w:noProof/>
                <w:position w:val="-5"/>
              </w:rPr>
              <w:drawing>
                <wp:inline distT="0" distB="0" distL="0" distR="0">
                  <wp:extent cx="123825" cy="171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Surat</w:t>
            </w:r>
            <w:proofErr w:type="spellEnd"/>
            <w:r>
              <w:rPr>
                <w:rFonts w:ascii="Arial" w:hAnsi="Arial" w:cs="Arial"/>
                <w:spacing w:val="3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Keberatan</w:t>
            </w:r>
            <w:proofErr w:type="spellEnd"/>
            <w:r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Pencantuman</w:t>
            </w:r>
            <w:proofErr w:type="spellEnd"/>
            <w:r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Perusahaan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asli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>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 w:rsidP="008D2E75">
            <w:pPr>
              <w:pStyle w:val="ListParagraph"/>
              <w:numPr>
                <w:ilvl w:val="0"/>
                <w:numId w:val="10"/>
              </w:numPr>
              <w:tabs>
                <w:tab w:val="left" w:pos="355"/>
              </w:tabs>
              <w:kinsoku w:val="0"/>
              <w:overflowPunct w:val="0"/>
              <w:spacing w:line="250" w:lineRule="exact"/>
              <w:rPr>
                <w:rFonts w:ascii="Arial" w:hAnsi="Arial" w:cs="Arial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lembar</w:t>
            </w:r>
            <w:proofErr w:type="spellEnd"/>
          </w:p>
          <w:p w:rsidR="008D2E75" w:rsidRDefault="008D2E75">
            <w:pPr>
              <w:pStyle w:val="TableParagraph"/>
              <w:kinsoku w:val="0"/>
              <w:overflowPunct w:val="0"/>
              <w:spacing w:before="1"/>
              <w:rPr>
                <w:rFonts w:ascii="Arial" w:hAnsi="Arial" w:cs="Arial"/>
                <w:sz w:val="22"/>
                <w:szCs w:val="22"/>
              </w:rPr>
            </w:pPr>
          </w:p>
          <w:p w:rsidR="008D2E75" w:rsidRDefault="008D2E75" w:rsidP="008D2E75">
            <w:pPr>
              <w:pStyle w:val="ListParagraph"/>
              <w:numPr>
                <w:ilvl w:val="0"/>
                <w:numId w:val="10"/>
              </w:numPr>
              <w:tabs>
                <w:tab w:val="left" w:pos="355"/>
              </w:tabs>
              <w:kinsoku w:val="0"/>
              <w:overflowPunct w:val="0"/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lembar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before="136" w:line="505" w:lineRule="exact"/>
              <w:ind w:right="6"/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  <w:p w:rsidR="008D2E75" w:rsidRDefault="008D2E75">
            <w:pPr>
              <w:pStyle w:val="TableParagraph"/>
              <w:kinsoku w:val="0"/>
              <w:overflowPunct w:val="0"/>
              <w:spacing w:line="505" w:lineRule="exact"/>
              <w:ind w:right="6"/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</w:tc>
      </w:tr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7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ind w:left="102" w:right="372"/>
            </w:pPr>
            <w:r>
              <w:rPr>
                <w:rFonts w:ascii="Arial" w:hAnsi="Arial" w:cs="Arial"/>
                <w:spacing w:val="-1"/>
                <w:sz w:val="22"/>
                <w:szCs w:val="22"/>
              </w:rPr>
              <w:t>Pas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foto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berwarna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terbaru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&amp;</w:t>
            </w:r>
            <w:r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file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telah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upload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Binusmaya</w:t>
            </w:r>
            <w:proofErr w:type="spellEnd"/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 w:rsidP="008D2E75">
            <w:pPr>
              <w:pStyle w:val="ListParagraph"/>
              <w:numPr>
                <w:ilvl w:val="0"/>
                <w:numId w:val="9"/>
              </w:numPr>
              <w:tabs>
                <w:tab w:val="left" w:pos="391"/>
              </w:tabs>
              <w:kinsoku w:val="0"/>
              <w:overflowPunct w:val="0"/>
              <w:spacing w:line="250" w:lineRule="exact"/>
              <w:rPr>
                <w:rFonts w:ascii="Arial" w:hAnsi="Arial" w:cs="Arial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x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6 = 4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lembar</w:t>
            </w:r>
            <w:proofErr w:type="spellEnd"/>
          </w:p>
          <w:p w:rsidR="008D2E75" w:rsidRDefault="008D2E75" w:rsidP="008D2E75">
            <w:pPr>
              <w:pStyle w:val="ListParagraph"/>
              <w:numPr>
                <w:ilvl w:val="0"/>
                <w:numId w:val="9"/>
              </w:numPr>
              <w:tabs>
                <w:tab w:val="left" w:pos="391"/>
              </w:tabs>
              <w:kinsoku w:val="0"/>
              <w:overflowPunct w:val="0"/>
              <w:spacing w:before="1"/>
            </w:pPr>
            <w:r>
              <w:rPr>
                <w:rFonts w:ascii="Arial" w:hAnsi="Arial" w:cs="Arial"/>
                <w:sz w:val="22"/>
                <w:szCs w:val="22"/>
              </w:rPr>
              <w:t>2 x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3 = 4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lembar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before="121"/>
              <w:ind w:right="6"/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</w:tc>
      </w:tr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7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63" w:lineRule="exact"/>
              <w:ind w:left="102"/>
              <w:rPr>
                <w:rFonts w:ascii="Tahoma" w:hAnsi="Tahoma" w:cs="Tahoma"/>
                <w:spacing w:val="-1"/>
                <w:sz w:val="22"/>
                <w:szCs w:val="22"/>
              </w:rPr>
            </w:pPr>
            <w:r>
              <w:rPr>
                <w:rFonts w:ascii="Tahoma" w:hAnsi="Tahoma" w:cs="Tahoma"/>
                <w:i/>
                <w:iCs/>
                <w:spacing w:val="-2"/>
                <w:sz w:val="23"/>
                <w:szCs w:val="23"/>
              </w:rPr>
              <w:t>Form</w:t>
            </w:r>
            <w:r>
              <w:rPr>
                <w:rFonts w:ascii="Tahoma" w:hAnsi="Tahoma" w:cs="Tahoma"/>
                <w:i/>
                <w:iCs/>
                <w:spacing w:val="1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Penggantian</w:t>
            </w:r>
            <w:proofErr w:type="spellEnd"/>
            <w:r>
              <w:rPr>
                <w:rFonts w:ascii="Tahoma" w:hAnsi="Tahoma" w:cs="Tahoma"/>
                <w:spacing w:val="2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Judul</w:t>
            </w:r>
            <w:proofErr w:type="spellEnd"/>
            <w:r>
              <w:rPr>
                <w:rFonts w:ascii="Tahoma" w:hAnsi="Tahoma" w:cs="Tahoma"/>
                <w:spacing w:val="21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pacing w:val="-1"/>
                <w:sz w:val="22"/>
                <w:szCs w:val="22"/>
              </w:rPr>
              <w:t>(FGJ)</w:t>
            </w:r>
          </w:p>
          <w:p w:rsidR="008D2E75" w:rsidRDefault="008D2E75">
            <w:pPr>
              <w:pStyle w:val="TableParagraph"/>
              <w:kinsoku w:val="0"/>
              <w:overflowPunct w:val="0"/>
              <w:spacing w:line="264" w:lineRule="exact"/>
              <w:ind w:left="102"/>
              <w:rPr>
                <w:rFonts w:ascii="Tahoma" w:hAnsi="Tahoma" w:cs="Tahoma"/>
                <w:spacing w:val="-1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Asli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>
              <w:rPr>
                <w:rFonts w:ascii="Tahoma" w:hAnsi="Tahoma" w:cs="Tahoma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Fotokopi</w:t>
            </w:r>
            <w:proofErr w:type="spellEnd"/>
          </w:p>
          <w:p w:rsidR="008D2E75" w:rsidRDefault="008D2E75">
            <w:pPr>
              <w:pStyle w:val="TableParagraph"/>
              <w:kinsoku w:val="0"/>
              <w:overflowPunct w:val="0"/>
              <w:spacing w:before="1"/>
              <w:ind w:left="102" w:right="101"/>
            </w:pPr>
            <w:r>
              <w:rPr>
                <w:rFonts w:ascii="Tahoma" w:hAnsi="Tahoma" w:cs="Tahoma"/>
                <w:sz w:val="22"/>
                <w:szCs w:val="22"/>
              </w:rPr>
              <w:t>(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jika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 </w:t>
            </w:r>
            <w:r>
              <w:rPr>
                <w:rFonts w:ascii="Tahoma" w:hAnsi="Tahoma" w:cs="Tahoma"/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judul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 </w:t>
            </w:r>
            <w:r>
              <w:rPr>
                <w:rFonts w:ascii="Tahoma" w:hAnsi="Tahoma" w:cs="Tahoma"/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Skripsi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 </w:t>
            </w:r>
            <w:r>
              <w:rPr>
                <w:rFonts w:ascii="Tahoma" w:hAnsi="Tahoma" w:cs="Tahoma"/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berbeda</w:t>
            </w:r>
            <w:proofErr w:type="spellEnd"/>
            <w:r>
              <w:rPr>
                <w:rFonts w:ascii="Tahoma" w:hAnsi="Tahoma" w:cs="Tahoma"/>
                <w:spacing w:val="2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dengan</w:t>
            </w:r>
            <w:proofErr w:type="spellEnd"/>
            <w:r>
              <w:rPr>
                <w:rFonts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pacing w:val="-1"/>
                <w:sz w:val="22"/>
                <w:szCs w:val="22"/>
              </w:rPr>
              <w:t>SPP)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 w:rsidP="008D2E75">
            <w:pPr>
              <w:pStyle w:val="ListParagraph"/>
              <w:numPr>
                <w:ilvl w:val="0"/>
                <w:numId w:val="8"/>
              </w:numPr>
              <w:tabs>
                <w:tab w:val="left" w:pos="355"/>
              </w:tabs>
              <w:kinsoku w:val="0"/>
              <w:overflowPunct w:val="0"/>
              <w:spacing w:line="250" w:lineRule="exact"/>
              <w:ind w:hanging="288"/>
              <w:rPr>
                <w:rFonts w:ascii="Arial" w:hAnsi="Arial" w:cs="Arial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lembar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Asli</w:t>
            </w:r>
            <w:proofErr w:type="spellEnd"/>
          </w:p>
          <w:p w:rsidR="008D2E75" w:rsidRDefault="008D2E75">
            <w:pPr>
              <w:pStyle w:val="TableParagraph"/>
              <w:kinsoku w:val="0"/>
              <w:overflowPunct w:val="0"/>
              <w:spacing w:before="10"/>
              <w:rPr>
                <w:rFonts w:ascii="Arial" w:hAnsi="Arial" w:cs="Arial"/>
                <w:sz w:val="22"/>
                <w:szCs w:val="22"/>
              </w:rPr>
            </w:pPr>
          </w:p>
          <w:p w:rsidR="008D2E75" w:rsidRDefault="008D2E75" w:rsidP="008D2E75">
            <w:pPr>
              <w:pStyle w:val="ListParagraph"/>
              <w:numPr>
                <w:ilvl w:val="0"/>
                <w:numId w:val="8"/>
              </w:numPr>
              <w:tabs>
                <w:tab w:val="left" w:pos="355"/>
              </w:tabs>
              <w:kinsoku w:val="0"/>
              <w:overflowPunct w:val="0"/>
              <w:spacing w:line="264" w:lineRule="exact"/>
              <w:ind w:right="100" w:hanging="288"/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>
              <w:rPr>
                <w:rFonts w:ascii="Tahoma" w:hAnsi="Tahoma" w:cs="Tahoma"/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lembar</w:t>
            </w:r>
            <w:proofErr w:type="spellEnd"/>
            <w:r>
              <w:rPr>
                <w:rFonts w:ascii="Tahoma" w:hAnsi="Tahoma" w:cs="Tahoma"/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Fotokopi</w:t>
            </w:r>
            <w:proofErr w:type="spellEnd"/>
            <w:r>
              <w:rPr>
                <w:rFonts w:ascii="Tahoma" w:hAnsi="Tahoma" w:cs="Tahoma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pacing w:val="-1"/>
                <w:sz w:val="22"/>
                <w:szCs w:val="22"/>
              </w:rPr>
              <w:t>FGJ</w:t>
            </w:r>
            <w:r>
              <w:rPr>
                <w:rFonts w:ascii="Tahoma" w:hAnsi="Tahoma" w:cs="Tahoma"/>
                <w:spacing w:val="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dilampirkan</w:t>
            </w:r>
            <w:proofErr w:type="spellEnd"/>
            <w:r>
              <w:rPr>
                <w:rFonts w:ascii="Tahoma" w:hAnsi="Tahoma" w:cs="Tahoma"/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dengan</w:t>
            </w:r>
            <w:proofErr w:type="spellEnd"/>
            <w:r>
              <w:rPr>
                <w:rFonts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pacing w:val="-1"/>
                <w:sz w:val="22"/>
                <w:szCs w:val="22"/>
              </w:rPr>
              <w:t>FII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500" w:lineRule="exact"/>
              <w:ind w:right="6"/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  <w:p w:rsidR="008D2E75" w:rsidRDefault="008D2E75">
            <w:pPr>
              <w:pStyle w:val="TableParagraph"/>
              <w:kinsoku w:val="0"/>
              <w:overflowPunct w:val="0"/>
              <w:ind w:right="6"/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</w:tc>
      </w:tr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27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ind w:left="102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Buku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Konsultasi</w:t>
            </w:r>
            <w:proofErr w:type="spellEnd"/>
            <w:r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asli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>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 w:rsidP="008D2E75">
            <w:pPr>
              <w:pStyle w:val="ListParagraph"/>
              <w:numPr>
                <w:ilvl w:val="0"/>
                <w:numId w:val="7"/>
              </w:numPr>
              <w:tabs>
                <w:tab w:val="left" w:pos="391"/>
              </w:tabs>
              <w:kinsoku w:val="0"/>
              <w:overflowPunct w:val="0"/>
              <w:spacing w:line="241" w:lineRule="auto"/>
              <w:ind w:right="935" w:hanging="25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buku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per</w:t>
            </w:r>
            <w:r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pacing w:val="2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Skripsi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non</w:t>
            </w:r>
            <w:r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kelas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8D2E75" w:rsidRDefault="008D2E75" w:rsidP="008D2E75">
            <w:pPr>
              <w:pStyle w:val="ListParagraph"/>
              <w:numPr>
                <w:ilvl w:val="0"/>
                <w:numId w:val="7"/>
              </w:numPr>
              <w:tabs>
                <w:tab w:val="left" w:pos="391"/>
              </w:tabs>
              <w:kinsoku w:val="0"/>
              <w:overflowPunct w:val="0"/>
              <w:spacing w:line="241" w:lineRule="auto"/>
              <w:ind w:left="390" w:right="102"/>
              <w:rPr>
                <w:rFonts w:ascii="Arial" w:hAnsi="Arial" w:cs="Arial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pacing w:val="5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berkas</w:t>
            </w:r>
            <w:proofErr w:type="spellEnd"/>
            <w:r>
              <w:rPr>
                <w:rFonts w:ascii="Arial" w:hAnsi="Arial" w:cs="Arial"/>
                <w:spacing w:val="5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activity</w:t>
            </w:r>
            <w:r>
              <w:rPr>
                <w:rFonts w:ascii="Arial" w:hAnsi="Arial" w:cs="Arial"/>
                <w:spacing w:val="48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record</w:t>
            </w:r>
            <w:r>
              <w:rPr>
                <w:rFonts w:ascii="Arial" w:hAnsi="Arial" w:cs="Arial"/>
                <w:spacing w:val="5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min</w:t>
            </w:r>
            <w:r>
              <w:rPr>
                <w:rFonts w:ascii="Arial" w:hAnsi="Arial" w:cs="Arial"/>
                <w:spacing w:val="5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192</w:t>
            </w:r>
            <w:r>
              <w:rPr>
                <w:rFonts w:ascii="Arial" w:hAnsi="Arial" w:cs="Arial"/>
                <w:spacing w:val="33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jam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per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Mahasiswa</w:t>
            </w:r>
            <w:proofErr w:type="spellEnd"/>
          </w:p>
          <w:p w:rsidR="008D2E75" w:rsidRDefault="008D2E75">
            <w:pPr>
              <w:pStyle w:val="TableParagraph"/>
              <w:kinsoku w:val="0"/>
              <w:overflowPunct w:val="0"/>
              <w:spacing w:line="251" w:lineRule="exact"/>
              <w:ind w:left="354"/>
            </w:pPr>
            <w:r>
              <w:rPr>
                <w:rFonts w:ascii="Arial" w:hAnsi="Arial" w:cs="Arial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jalur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skripsi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internship)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before="122"/>
              <w:ind w:right="6"/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  <w:p w:rsidR="008D2E75" w:rsidRDefault="008D2E75">
            <w:pPr>
              <w:pStyle w:val="TableParagraph"/>
              <w:kinsoku w:val="0"/>
              <w:overflowPunct w:val="0"/>
              <w:ind w:right="6"/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</w:tc>
      </w:tr>
    </w:tbl>
    <w:p w:rsidR="008D2E75" w:rsidRDefault="008D2E75" w:rsidP="008D2E75">
      <w:pPr>
        <w:pStyle w:val="BodyText"/>
        <w:kinsoku w:val="0"/>
        <w:overflowPunct w:val="0"/>
        <w:spacing w:line="244" w:lineRule="exact"/>
        <w:ind w:left="282" w:firstLine="0"/>
        <w:rPr>
          <w:spacing w:val="-1"/>
        </w:rPr>
      </w:pPr>
      <w:r>
        <w:rPr>
          <w:spacing w:val="-1"/>
        </w:rPr>
        <w:t>*</w:t>
      </w:r>
      <w:proofErr w:type="spellStart"/>
      <w:r>
        <w:rPr>
          <w:spacing w:val="-1"/>
        </w:rPr>
        <w:t>tidak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diwajibkan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untuk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jalur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internship</w:t>
      </w:r>
    </w:p>
    <w:p w:rsidR="008D2E75" w:rsidRDefault="008D2E75" w:rsidP="008D2E75">
      <w:pPr>
        <w:rPr>
          <w:lang w:val="en-US"/>
        </w:rPr>
      </w:pPr>
    </w:p>
    <w:p w:rsidR="008D2E75" w:rsidRDefault="008D2E75" w:rsidP="008D2E75">
      <w:pPr>
        <w:pStyle w:val="BodyText"/>
        <w:kinsoku w:val="0"/>
        <w:overflowPunct w:val="0"/>
        <w:spacing w:before="124"/>
        <w:ind w:left="102" w:firstLine="0"/>
        <w:rPr>
          <w:spacing w:val="-1"/>
        </w:rPr>
      </w:pPr>
      <w:proofErr w:type="spellStart"/>
      <w:r>
        <w:t>Bagi</w:t>
      </w:r>
      <w:proofErr w:type="spellEnd"/>
      <w:r>
        <w:t xml:space="preserve"> </w:t>
      </w:r>
      <w:r>
        <w:rPr>
          <w:spacing w:val="-1"/>
        </w:rPr>
        <w:t>yang</w:t>
      </w:r>
      <w:r>
        <w:t xml:space="preserve"> </w:t>
      </w:r>
      <w:proofErr w:type="spellStart"/>
      <w:r>
        <w:rPr>
          <w:spacing w:val="-1"/>
        </w:rPr>
        <w:t>sidang</w:t>
      </w:r>
      <w:proofErr w:type="spellEnd"/>
      <w:r>
        <w:rPr>
          <w:spacing w:val="3"/>
        </w:rPr>
        <w:t xml:space="preserve"> </w:t>
      </w:r>
      <w:proofErr w:type="spellStart"/>
      <w:r>
        <w:rPr>
          <w:b/>
          <w:bCs/>
          <w:spacing w:val="-1"/>
        </w:rPr>
        <w:t>ulang</w:t>
      </w:r>
      <w:proofErr w:type="spellEnd"/>
      <w:r>
        <w:rPr>
          <w:b/>
          <w:bCs/>
          <w:spacing w:val="-1"/>
        </w:rPr>
        <w:t xml:space="preserve"> </w:t>
      </w:r>
      <w:proofErr w:type="spellStart"/>
      <w:r>
        <w:rPr>
          <w:spacing w:val="-1"/>
        </w:rPr>
        <w:t>skripsi</w:t>
      </w:r>
      <w:proofErr w:type="spellEnd"/>
      <w:r>
        <w:rPr>
          <w:spacing w:val="-1"/>
        </w:rPr>
        <w:t>: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241"/>
        <w:gridCol w:w="3872"/>
        <w:gridCol w:w="1349"/>
      </w:tblGrid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47" w:lineRule="exact"/>
              <w:ind w:left="116"/>
            </w:pPr>
            <w:r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No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47" w:lineRule="exact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Berkas</w:t>
            </w:r>
            <w:proofErr w:type="spellEnd"/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47" w:lineRule="exact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ind w:left="109"/>
            </w:pPr>
            <w:r>
              <w:rPr>
                <w:rFonts w:ascii="Arial" w:hAnsi="Arial" w:cs="Arial"/>
                <w:b/>
                <w:bCs/>
                <w:i/>
                <w:iCs/>
                <w:spacing w:val="-1"/>
                <w:sz w:val="22"/>
                <w:szCs w:val="22"/>
              </w:rPr>
              <w:t>Check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List</w:t>
            </w:r>
          </w:p>
        </w:tc>
      </w:tr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2" w:lineRule="exact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2" w:lineRule="exact"/>
              <w:ind w:left="102"/>
            </w:pPr>
            <w:r>
              <w:rPr>
                <w:rFonts w:ascii="Arial" w:hAnsi="Arial" w:cs="Arial"/>
                <w:i/>
                <w:iCs/>
                <w:spacing w:val="-1"/>
                <w:sz w:val="22"/>
                <w:szCs w:val="22"/>
              </w:rPr>
              <w:t>Soft</w:t>
            </w:r>
            <w:r>
              <w:rPr>
                <w:rFonts w:ascii="Arial" w:hAnsi="Arial" w:cs="Arial"/>
                <w:i/>
                <w:iCs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pacing w:val="-2"/>
                <w:sz w:val="22"/>
                <w:szCs w:val="22"/>
              </w:rPr>
              <w:t>Cover</w:t>
            </w:r>
            <w:r>
              <w:rPr>
                <w:rFonts w:ascii="Arial" w:hAnsi="Arial" w:cs="Arial"/>
                <w:i/>
                <w:iCs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Skripsi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</w:rPr>
              <w:t>fotokopi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>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 w:rsidP="008D2E75">
            <w:pPr>
              <w:pStyle w:val="ListParagraph"/>
              <w:numPr>
                <w:ilvl w:val="0"/>
                <w:numId w:val="13"/>
              </w:numPr>
              <w:tabs>
                <w:tab w:val="left" w:pos="391"/>
              </w:tabs>
              <w:kinsoku w:val="0"/>
              <w:overflowPunct w:val="0"/>
              <w:spacing w:line="252" w:lineRule="exact"/>
              <w:rPr>
                <w:rFonts w:ascii="Arial" w:hAnsi="Arial" w:cs="Arial"/>
                <w:spacing w:val="-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Warna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pacing w:val="-1"/>
                <w:sz w:val="22"/>
                <w:szCs w:val="22"/>
              </w:rPr>
              <w:t xml:space="preserve">cover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biru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muda</w:t>
            </w:r>
            <w:proofErr w:type="spellEnd"/>
          </w:p>
          <w:p w:rsidR="008D2E75" w:rsidRDefault="008D2E75" w:rsidP="008D2E75">
            <w:pPr>
              <w:pStyle w:val="ListParagraph"/>
              <w:numPr>
                <w:ilvl w:val="0"/>
                <w:numId w:val="13"/>
              </w:numPr>
              <w:tabs>
                <w:tab w:val="left" w:pos="391"/>
              </w:tabs>
              <w:kinsoku w:val="0"/>
              <w:overflowPunct w:val="0"/>
              <w:spacing w:line="252" w:lineRule="exact"/>
            </w:pPr>
            <w:r>
              <w:rPr>
                <w:rFonts w:ascii="Arial" w:hAnsi="Arial" w:cs="Arial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jilid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503" w:lineRule="exact"/>
              <w:ind w:right="6"/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</w:tc>
      </w:tr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2" w:lineRule="exact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2" w:lineRule="exact"/>
              <w:ind w:left="102"/>
            </w:pP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Formulir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Isian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Ijasah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asli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>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 w:rsidP="008D2E75">
            <w:pPr>
              <w:pStyle w:val="ListParagraph"/>
              <w:numPr>
                <w:ilvl w:val="0"/>
                <w:numId w:val="12"/>
              </w:numPr>
              <w:tabs>
                <w:tab w:val="left" w:pos="391"/>
              </w:tabs>
              <w:kinsoku w:val="0"/>
              <w:overflowPunct w:val="0"/>
              <w:spacing w:line="252" w:lineRule="exact"/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lembar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per</w:t>
            </w:r>
            <w:r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503" w:lineRule="exact"/>
              <w:ind w:right="6"/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</w:tc>
      </w:tr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3" w:lineRule="exact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ind w:left="102" w:right="1055"/>
            </w:pP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Halaman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Pernyataan</w:t>
            </w:r>
            <w:proofErr w:type="spellEnd"/>
            <w:r>
              <w:rPr>
                <w:rFonts w:ascii="Arial" w:hAnsi="Arial" w:cs="Arial"/>
                <w:spacing w:val="3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Orisinalitas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asli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>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 w:rsidP="008D2E75">
            <w:pPr>
              <w:pStyle w:val="ListParagraph"/>
              <w:numPr>
                <w:ilvl w:val="0"/>
                <w:numId w:val="11"/>
              </w:numPr>
              <w:tabs>
                <w:tab w:val="left" w:pos="391"/>
              </w:tabs>
              <w:kinsoku w:val="0"/>
              <w:overflowPunct w:val="0"/>
              <w:spacing w:line="253" w:lineRule="exact"/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lembar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503" w:lineRule="exact"/>
              <w:ind w:right="6"/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</w:tc>
      </w:tr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7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2" w:lineRule="exact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65" w:lineRule="exact"/>
              <w:ind w:left="102"/>
              <w:rPr>
                <w:rFonts w:ascii="Tahoma" w:hAnsi="Tahoma" w:cs="Tahoma"/>
                <w:spacing w:val="-1"/>
                <w:sz w:val="22"/>
                <w:szCs w:val="22"/>
              </w:rPr>
            </w:pPr>
            <w:r>
              <w:rPr>
                <w:rFonts w:ascii="Tahoma" w:hAnsi="Tahoma" w:cs="Tahoma"/>
                <w:i/>
                <w:iCs/>
                <w:spacing w:val="-2"/>
                <w:sz w:val="23"/>
                <w:szCs w:val="23"/>
              </w:rPr>
              <w:t>Form</w:t>
            </w:r>
            <w:r>
              <w:rPr>
                <w:rFonts w:ascii="Tahoma" w:hAnsi="Tahoma" w:cs="Tahoma"/>
                <w:i/>
                <w:iCs/>
                <w:spacing w:val="1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Penggantian</w:t>
            </w:r>
            <w:proofErr w:type="spellEnd"/>
            <w:r>
              <w:rPr>
                <w:rFonts w:ascii="Tahoma" w:hAnsi="Tahoma" w:cs="Tahoma"/>
                <w:spacing w:val="2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Judul</w:t>
            </w:r>
            <w:proofErr w:type="spellEnd"/>
            <w:r>
              <w:rPr>
                <w:rFonts w:ascii="Tahoma" w:hAnsi="Tahoma" w:cs="Tahoma"/>
                <w:spacing w:val="21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pacing w:val="-1"/>
                <w:sz w:val="22"/>
                <w:szCs w:val="22"/>
              </w:rPr>
              <w:t>(FGJ)</w:t>
            </w:r>
          </w:p>
          <w:p w:rsidR="008D2E75" w:rsidRDefault="008D2E75">
            <w:pPr>
              <w:pStyle w:val="TableParagraph"/>
              <w:kinsoku w:val="0"/>
              <w:overflowPunct w:val="0"/>
              <w:spacing w:line="264" w:lineRule="exact"/>
              <w:ind w:left="102"/>
              <w:rPr>
                <w:rFonts w:ascii="Tahoma" w:hAnsi="Tahoma" w:cs="Tahoma"/>
                <w:spacing w:val="-1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Asli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dan</w:t>
            </w:r>
            <w:proofErr w:type="spellEnd"/>
            <w:r>
              <w:rPr>
                <w:rFonts w:ascii="Tahoma" w:hAnsi="Tahoma" w:cs="Tahoma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Fotokopi</w:t>
            </w:r>
            <w:proofErr w:type="spellEnd"/>
          </w:p>
          <w:p w:rsidR="008D2E75" w:rsidRDefault="008D2E75">
            <w:pPr>
              <w:pStyle w:val="TableParagraph"/>
              <w:kinsoku w:val="0"/>
              <w:overflowPunct w:val="0"/>
              <w:spacing w:before="1"/>
              <w:ind w:left="102" w:right="101"/>
            </w:pPr>
            <w:r>
              <w:rPr>
                <w:rFonts w:ascii="Tahoma" w:hAnsi="Tahoma" w:cs="Tahoma"/>
                <w:sz w:val="22"/>
                <w:szCs w:val="22"/>
              </w:rPr>
              <w:t>(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jika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 </w:t>
            </w:r>
            <w:r>
              <w:rPr>
                <w:rFonts w:ascii="Tahoma" w:hAnsi="Tahoma" w:cs="Tahoma"/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judul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 </w:t>
            </w:r>
            <w:r>
              <w:rPr>
                <w:rFonts w:ascii="Tahoma" w:hAnsi="Tahoma" w:cs="Tahoma"/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Skripsi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 </w:t>
            </w:r>
            <w:r>
              <w:rPr>
                <w:rFonts w:ascii="Tahoma" w:hAnsi="Tahoma" w:cs="Tahoma"/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berbeda</w:t>
            </w:r>
            <w:proofErr w:type="spellEnd"/>
            <w:r>
              <w:rPr>
                <w:rFonts w:ascii="Tahoma" w:hAnsi="Tahoma" w:cs="Tahoma"/>
                <w:spacing w:val="2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dengan</w:t>
            </w:r>
            <w:proofErr w:type="spellEnd"/>
            <w:r>
              <w:rPr>
                <w:rFonts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pacing w:val="-1"/>
                <w:sz w:val="22"/>
                <w:szCs w:val="22"/>
              </w:rPr>
              <w:t>SPP)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 w:rsidP="008D2E75">
            <w:pPr>
              <w:pStyle w:val="ListParagraph"/>
              <w:numPr>
                <w:ilvl w:val="0"/>
                <w:numId w:val="10"/>
              </w:numPr>
              <w:tabs>
                <w:tab w:val="left" w:pos="355"/>
              </w:tabs>
              <w:kinsoku w:val="0"/>
              <w:overflowPunct w:val="0"/>
              <w:spacing w:line="252" w:lineRule="exact"/>
              <w:ind w:left="390" w:hanging="288"/>
              <w:rPr>
                <w:rFonts w:ascii="Arial" w:hAnsi="Arial" w:cs="Arial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lembar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Asli</w:t>
            </w:r>
            <w:proofErr w:type="spellEnd"/>
          </w:p>
          <w:p w:rsidR="008D2E75" w:rsidRDefault="008D2E75">
            <w:pPr>
              <w:pStyle w:val="TableParagraph"/>
              <w:kinsoku w:val="0"/>
              <w:overflowPunct w:val="0"/>
              <w:spacing w:before="10"/>
              <w:rPr>
                <w:rFonts w:ascii="Arial" w:hAnsi="Arial" w:cs="Arial"/>
                <w:sz w:val="21"/>
                <w:szCs w:val="21"/>
              </w:rPr>
            </w:pPr>
          </w:p>
          <w:p w:rsidR="008D2E75" w:rsidRDefault="008D2E75" w:rsidP="008D2E75">
            <w:pPr>
              <w:pStyle w:val="ListParagraph"/>
              <w:numPr>
                <w:ilvl w:val="0"/>
                <w:numId w:val="10"/>
              </w:numPr>
              <w:tabs>
                <w:tab w:val="left" w:pos="355"/>
              </w:tabs>
              <w:kinsoku w:val="0"/>
              <w:overflowPunct w:val="0"/>
              <w:ind w:left="390" w:right="136" w:hanging="288"/>
            </w:pPr>
            <w:r>
              <w:rPr>
                <w:rFonts w:ascii="Tahoma" w:hAnsi="Tahoma" w:cs="Tahoma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lembar</w:t>
            </w:r>
            <w:proofErr w:type="spellEnd"/>
            <w:r>
              <w:rPr>
                <w:rFonts w:ascii="Tahoma" w:hAnsi="Tahoma" w:cs="Tahoma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Fotokopi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pacing w:val="-1"/>
                <w:sz w:val="22"/>
                <w:szCs w:val="22"/>
              </w:rPr>
              <w:t xml:space="preserve">FGJ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dilampirkan</w:t>
            </w:r>
            <w:proofErr w:type="spellEnd"/>
            <w:r>
              <w:rPr>
                <w:rFonts w:ascii="Tahoma" w:hAnsi="Tahoma" w:cs="Tahoma"/>
                <w:spacing w:val="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pacing w:val="-1"/>
                <w:sz w:val="22"/>
                <w:szCs w:val="22"/>
              </w:rPr>
              <w:t>dengan</w:t>
            </w:r>
            <w:proofErr w:type="spellEnd"/>
            <w:r>
              <w:rPr>
                <w:rFonts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pacing w:val="-1"/>
                <w:sz w:val="22"/>
                <w:szCs w:val="22"/>
              </w:rPr>
              <w:t>FII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502" w:lineRule="exact"/>
              <w:ind w:right="6"/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  <w:p w:rsidR="008D2E75" w:rsidRDefault="008D2E75">
            <w:pPr>
              <w:pStyle w:val="TableParagraph"/>
              <w:kinsoku w:val="0"/>
              <w:overflowPunct w:val="0"/>
              <w:spacing w:line="505" w:lineRule="exact"/>
              <w:ind w:right="6"/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</w:tc>
      </w:tr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41" w:lineRule="auto"/>
              <w:ind w:left="102" w:right="100"/>
            </w:pP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Bukti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spacing w:val="5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Pembayaran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spacing w:val="5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Sidang</w:t>
            </w:r>
            <w:proofErr w:type="spellEnd"/>
            <w:r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Ulang</w:t>
            </w:r>
            <w:proofErr w:type="spellEnd"/>
            <w:r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</w:rPr>
              <w:t>asli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>)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 w:rsidP="008D2E75">
            <w:pPr>
              <w:pStyle w:val="ListParagraph"/>
              <w:numPr>
                <w:ilvl w:val="0"/>
                <w:numId w:val="9"/>
              </w:numPr>
              <w:tabs>
                <w:tab w:val="left" w:pos="391"/>
              </w:tabs>
              <w:kinsoku w:val="0"/>
              <w:overflowPunct w:val="0"/>
              <w:spacing w:line="250" w:lineRule="exact"/>
            </w:pPr>
            <w:r>
              <w:rPr>
                <w:rFonts w:ascii="Arial" w:hAnsi="Arial" w:cs="Aria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lembar</w:t>
            </w:r>
            <w:proofErr w:type="spellEnd"/>
            <w:r>
              <w:rPr>
                <w:rFonts w:ascii="Arial" w:hAnsi="Arial" w:cs="Arial"/>
                <w:spacing w:val="-1"/>
                <w:sz w:val="22"/>
                <w:szCs w:val="22"/>
              </w:rPr>
              <w:t xml:space="preserve"> per</w:t>
            </w:r>
            <w:r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500" w:lineRule="exact"/>
              <w:ind w:right="6"/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</w:tc>
      </w:tr>
      <w:tr w:rsidR="008D2E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50" w:lineRule="exact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241" w:lineRule="auto"/>
              <w:ind w:left="102" w:right="98"/>
            </w:pP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Notulen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Sidang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Skripsi</w:t>
            </w:r>
            <w:proofErr w:type="spellEnd"/>
            <w:r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terakhir</w:t>
            </w:r>
            <w:proofErr w:type="spellEnd"/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 w:rsidP="008D2E75">
            <w:pPr>
              <w:pStyle w:val="ListParagraph"/>
              <w:numPr>
                <w:ilvl w:val="0"/>
                <w:numId w:val="8"/>
              </w:numPr>
              <w:tabs>
                <w:tab w:val="left" w:pos="391"/>
              </w:tabs>
              <w:kinsoku w:val="0"/>
              <w:overflowPunct w:val="0"/>
              <w:spacing w:line="250" w:lineRule="exact"/>
              <w:ind w:hanging="288"/>
            </w:pPr>
            <w:r>
              <w:rPr>
                <w:rFonts w:ascii="Arial" w:hAnsi="Arial" w:cs="Arial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Arial" w:hAnsi="Arial" w:cs="Arial"/>
                <w:spacing w:val="-1"/>
                <w:sz w:val="22"/>
                <w:szCs w:val="22"/>
              </w:rPr>
              <w:t>rangkap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E75" w:rsidRDefault="008D2E75">
            <w:pPr>
              <w:pStyle w:val="TableParagraph"/>
              <w:kinsoku w:val="0"/>
              <w:overflowPunct w:val="0"/>
              <w:spacing w:line="500" w:lineRule="exact"/>
              <w:ind w:right="6"/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□</w:t>
            </w:r>
          </w:p>
        </w:tc>
      </w:tr>
    </w:tbl>
    <w:p w:rsidR="008D2E75" w:rsidRPr="008D2E75" w:rsidRDefault="008D2E75" w:rsidP="008D2E75">
      <w:pPr>
        <w:rPr>
          <w:lang w:val="en-US"/>
        </w:rPr>
      </w:pPr>
    </w:p>
    <w:sectPr w:rsidR="008D2E75" w:rsidRPr="008D2E75" w:rsidSect="006C610B">
      <w:pgSz w:w="11910" w:h="16850"/>
      <w:pgMar w:top="0" w:right="1280" w:bottom="0" w:left="14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1">
    <w:nsid w:val="00000403"/>
    <w:multiLevelType w:val="multilevel"/>
    <w:tmpl w:val="00000886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2">
    <w:nsid w:val="00000404"/>
    <w:multiLevelType w:val="multilevel"/>
    <w:tmpl w:val="00000887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3">
    <w:nsid w:val="00000405"/>
    <w:multiLevelType w:val="multilevel"/>
    <w:tmpl w:val="00000888"/>
    <w:lvl w:ilvl="0">
      <w:numFmt w:val="bullet"/>
      <w:lvlText w:val=""/>
      <w:lvlJc w:val="left"/>
      <w:pPr>
        <w:ind w:left="354" w:hanging="252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04" w:hanging="252"/>
      </w:pPr>
    </w:lvl>
    <w:lvl w:ilvl="2">
      <w:numFmt w:val="bullet"/>
      <w:lvlText w:val="•"/>
      <w:lvlJc w:val="left"/>
      <w:pPr>
        <w:ind w:left="1055" w:hanging="252"/>
      </w:pPr>
    </w:lvl>
    <w:lvl w:ilvl="3">
      <w:numFmt w:val="bullet"/>
      <w:lvlText w:val="•"/>
      <w:lvlJc w:val="left"/>
      <w:pPr>
        <w:ind w:left="1406" w:hanging="252"/>
      </w:pPr>
    </w:lvl>
    <w:lvl w:ilvl="4">
      <w:numFmt w:val="bullet"/>
      <w:lvlText w:val="•"/>
      <w:lvlJc w:val="left"/>
      <w:pPr>
        <w:ind w:left="1756" w:hanging="252"/>
      </w:pPr>
    </w:lvl>
    <w:lvl w:ilvl="5">
      <w:numFmt w:val="bullet"/>
      <w:lvlText w:val="•"/>
      <w:lvlJc w:val="left"/>
      <w:pPr>
        <w:ind w:left="2107" w:hanging="252"/>
      </w:pPr>
    </w:lvl>
    <w:lvl w:ilvl="6">
      <w:numFmt w:val="bullet"/>
      <w:lvlText w:val="•"/>
      <w:lvlJc w:val="left"/>
      <w:pPr>
        <w:ind w:left="2458" w:hanging="252"/>
      </w:pPr>
    </w:lvl>
    <w:lvl w:ilvl="7">
      <w:numFmt w:val="bullet"/>
      <w:lvlText w:val="•"/>
      <w:lvlJc w:val="left"/>
      <w:pPr>
        <w:ind w:left="2808" w:hanging="252"/>
      </w:pPr>
    </w:lvl>
    <w:lvl w:ilvl="8">
      <w:numFmt w:val="bullet"/>
      <w:lvlText w:val="•"/>
      <w:lvlJc w:val="left"/>
      <w:pPr>
        <w:ind w:left="3159" w:hanging="252"/>
      </w:pPr>
    </w:lvl>
  </w:abstractNum>
  <w:abstractNum w:abstractNumId="4">
    <w:nsid w:val="00000406"/>
    <w:multiLevelType w:val="multilevel"/>
    <w:tmpl w:val="00000889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5">
    <w:nsid w:val="00000407"/>
    <w:multiLevelType w:val="multilevel"/>
    <w:tmpl w:val="0000088A"/>
    <w:lvl w:ilvl="0">
      <w:numFmt w:val="bullet"/>
      <w:lvlText w:val=""/>
      <w:lvlJc w:val="left"/>
      <w:pPr>
        <w:ind w:left="390" w:hanging="252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52"/>
      </w:pPr>
    </w:lvl>
    <w:lvl w:ilvl="2">
      <w:numFmt w:val="bullet"/>
      <w:lvlText w:val="•"/>
      <w:lvlJc w:val="left"/>
      <w:pPr>
        <w:ind w:left="1084" w:hanging="252"/>
      </w:pPr>
    </w:lvl>
    <w:lvl w:ilvl="3">
      <w:numFmt w:val="bullet"/>
      <w:lvlText w:val="•"/>
      <w:lvlJc w:val="left"/>
      <w:pPr>
        <w:ind w:left="1431" w:hanging="252"/>
      </w:pPr>
    </w:lvl>
    <w:lvl w:ilvl="4">
      <w:numFmt w:val="bullet"/>
      <w:lvlText w:val="•"/>
      <w:lvlJc w:val="left"/>
      <w:pPr>
        <w:ind w:left="1778" w:hanging="252"/>
      </w:pPr>
    </w:lvl>
    <w:lvl w:ilvl="5">
      <w:numFmt w:val="bullet"/>
      <w:lvlText w:val="•"/>
      <w:lvlJc w:val="left"/>
      <w:pPr>
        <w:ind w:left="2125" w:hanging="252"/>
      </w:pPr>
    </w:lvl>
    <w:lvl w:ilvl="6">
      <w:numFmt w:val="bullet"/>
      <w:lvlText w:val="•"/>
      <w:lvlJc w:val="left"/>
      <w:pPr>
        <w:ind w:left="2472" w:hanging="252"/>
      </w:pPr>
    </w:lvl>
    <w:lvl w:ilvl="7">
      <w:numFmt w:val="bullet"/>
      <w:lvlText w:val="•"/>
      <w:lvlJc w:val="left"/>
      <w:pPr>
        <w:ind w:left="2819" w:hanging="252"/>
      </w:pPr>
    </w:lvl>
    <w:lvl w:ilvl="8">
      <w:numFmt w:val="bullet"/>
      <w:lvlText w:val="•"/>
      <w:lvlJc w:val="left"/>
      <w:pPr>
        <w:ind w:left="3166" w:hanging="252"/>
      </w:pPr>
    </w:lvl>
  </w:abstractNum>
  <w:abstractNum w:abstractNumId="6">
    <w:nsid w:val="00000408"/>
    <w:multiLevelType w:val="multilevel"/>
    <w:tmpl w:val="0000088B"/>
    <w:lvl w:ilvl="0">
      <w:numFmt w:val="bullet"/>
      <w:lvlText w:val=""/>
      <w:lvlJc w:val="left"/>
      <w:pPr>
        <w:ind w:left="354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04" w:hanging="288"/>
      </w:pPr>
    </w:lvl>
    <w:lvl w:ilvl="2">
      <w:numFmt w:val="bullet"/>
      <w:lvlText w:val="•"/>
      <w:lvlJc w:val="left"/>
      <w:pPr>
        <w:ind w:left="1055" w:hanging="288"/>
      </w:pPr>
    </w:lvl>
    <w:lvl w:ilvl="3">
      <w:numFmt w:val="bullet"/>
      <w:lvlText w:val="•"/>
      <w:lvlJc w:val="left"/>
      <w:pPr>
        <w:ind w:left="1406" w:hanging="288"/>
      </w:pPr>
    </w:lvl>
    <w:lvl w:ilvl="4">
      <w:numFmt w:val="bullet"/>
      <w:lvlText w:val="•"/>
      <w:lvlJc w:val="left"/>
      <w:pPr>
        <w:ind w:left="1756" w:hanging="288"/>
      </w:pPr>
    </w:lvl>
    <w:lvl w:ilvl="5">
      <w:numFmt w:val="bullet"/>
      <w:lvlText w:val="•"/>
      <w:lvlJc w:val="left"/>
      <w:pPr>
        <w:ind w:left="2107" w:hanging="288"/>
      </w:pPr>
    </w:lvl>
    <w:lvl w:ilvl="6">
      <w:numFmt w:val="bullet"/>
      <w:lvlText w:val="•"/>
      <w:lvlJc w:val="left"/>
      <w:pPr>
        <w:ind w:left="2458" w:hanging="288"/>
      </w:pPr>
    </w:lvl>
    <w:lvl w:ilvl="7">
      <w:numFmt w:val="bullet"/>
      <w:lvlText w:val="•"/>
      <w:lvlJc w:val="left"/>
      <w:pPr>
        <w:ind w:left="2808" w:hanging="288"/>
      </w:pPr>
    </w:lvl>
    <w:lvl w:ilvl="8">
      <w:numFmt w:val="bullet"/>
      <w:lvlText w:val="•"/>
      <w:lvlJc w:val="left"/>
      <w:pPr>
        <w:ind w:left="3159" w:hanging="288"/>
      </w:pPr>
    </w:lvl>
  </w:abstractNum>
  <w:abstractNum w:abstractNumId="7">
    <w:nsid w:val="00000409"/>
    <w:multiLevelType w:val="multilevel"/>
    <w:tmpl w:val="0000088C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8">
    <w:nsid w:val="0000040A"/>
    <w:multiLevelType w:val="multilevel"/>
    <w:tmpl w:val="0000088D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9">
    <w:nsid w:val="0000040B"/>
    <w:multiLevelType w:val="multilevel"/>
    <w:tmpl w:val="0000088E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10">
    <w:nsid w:val="0000040C"/>
    <w:multiLevelType w:val="multilevel"/>
    <w:tmpl w:val="0000088F"/>
    <w:lvl w:ilvl="0">
      <w:numFmt w:val="bullet"/>
      <w:lvlText w:val=""/>
      <w:lvlJc w:val="left"/>
      <w:pPr>
        <w:ind w:left="390" w:hanging="252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52"/>
      </w:pPr>
    </w:lvl>
    <w:lvl w:ilvl="2">
      <w:numFmt w:val="bullet"/>
      <w:lvlText w:val="•"/>
      <w:lvlJc w:val="left"/>
      <w:pPr>
        <w:ind w:left="1084" w:hanging="252"/>
      </w:pPr>
    </w:lvl>
    <w:lvl w:ilvl="3">
      <w:numFmt w:val="bullet"/>
      <w:lvlText w:val="•"/>
      <w:lvlJc w:val="left"/>
      <w:pPr>
        <w:ind w:left="1431" w:hanging="252"/>
      </w:pPr>
    </w:lvl>
    <w:lvl w:ilvl="4">
      <w:numFmt w:val="bullet"/>
      <w:lvlText w:val="•"/>
      <w:lvlJc w:val="left"/>
      <w:pPr>
        <w:ind w:left="1778" w:hanging="252"/>
      </w:pPr>
    </w:lvl>
    <w:lvl w:ilvl="5">
      <w:numFmt w:val="bullet"/>
      <w:lvlText w:val="•"/>
      <w:lvlJc w:val="left"/>
      <w:pPr>
        <w:ind w:left="2125" w:hanging="252"/>
      </w:pPr>
    </w:lvl>
    <w:lvl w:ilvl="6">
      <w:numFmt w:val="bullet"/>
      <w:lvlText w:val="•"/>
      <w:lvlJc w:val="left"/>
      <w:pPr>
        <w:ind w:left="2472" w:hanging="252"/>
      </w:pPr>
    </w:lvl>
    <w:lvl w:ilvl="7">
      <w:numFmt w:val="bullet"/>
      <w:lvlText w:val="•"/>
      <w:lvlJc w:val="left"/>
      <w:pPr>
        <w:ind w:left="2819" w:hanging="252"/>
      </w:pPr>
    </w:lvl>
    <w:lvl w:ilvl="8">
      <w:numFmt w:val="bullet"/>
      <w:lvlText w:val="•"/>
      <w:lvlJc w:val="left"/>
      <w:pPr>
        <w:ind w:left="3166" w:hanging="252"/>
      </w:pPr>
    </w:lvl>
  </w:abstractNum>
  <w:abstractNum w:abstractNumId="11">
    <w:nsid w:val="0000040D"/>
    <w:multiLevelType w:val="multilevel"/>
    <w:tmpl w:val="00000890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12">
    <w:nsid w:val="0000040E"/>
    <w:multiLevelType w:val="multilevel"/>
    <w:tmpl w:val="00000891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0B"/>
    <w:rsid w:val="006C610B"/>
    <w:rsid w:val="008D2E75"/>
    <w:rsid w:val="00E66767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610B"/>
    <w:pPr>
      <w:autoSpaceDE w:val="0"/>
      <w:autoSpaceDN w:val="0"/>
      <w:adjustRightInd w:val="0"/>
      <w:spacing w:after="0" w:line="240" w:lineRule="auto"/>
      <w:ind w:left="390" w:hanging="288"/>
    </w:pPr>
    <w:rPr>
      <w:rFonts w:ascii="Arial" w:hAnsi="Arial" w:cs="Arial"/>
      <w:noProof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610B"/>
    <w:rPr>
      <w:rFonts w:ascii="Arial" w:hAnsi="Arial" w:cs="Arial"/>
    </w:rPr>
  </w:style>
  <w:style w:type="paragraph" w:styleId="ListParagraph">
    <w:name w:val="List Paragraph"/>
    <w:basedOn w:val="Normal"/>
    <w:uiPriority w:val="1"/>
    <w:qFormat/>
    <w:rsid w:val="006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0B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610B"/>
    <w:pPr>
      <w:autoSpaceDE w:val="0"/>
      <w:autoSpaceDN w:val="0"/>
      <w:adjustRightInd w:val="0"/>
      <w:spacing w:after="0" w:line="240" w:lineRule="auto"/>
      <w:ind w:left="390" w:hanging="288"/>
    </w:pPr>
    <w:rPr>
      <w:rFonts w:ascii="Arial" w:hAnsi="Arial" w:cs="Arial"/>
      <w:noProof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610B"/>
    <w:rPr>
      <w:rFonts w:ascii="Arial" w:hAnsi="Arial" w:cs="Arial"/>
    </w:rPr>
  </w:style>
  <w:style w:type="paragraph" w:styleId="ListParagraph">
    <w:name w:val="List Paragraph"/>
    <w:basedOn w:val="Normal"/>
    <w:uiPriority w:val="1"/>
    <w:qFormat/>
    <w:rsid w:val="006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0B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3783B-8AD1-4A51-ACCC-539EC922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3</cp:revision>
  <dcterms:created xsi:type="dcterms:W3CDTF">2017-06-07T11:53:00Z</dcterms:created>
  <dcterms:modified xsi:type="dcterms:W3CDTF">2017-06-07T12:08:00Z</dcterms:modified>
</cp:coreProperties>
</file>