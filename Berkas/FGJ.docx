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11" w:rsidRDefault="00E77911" w:rsidP="00E66767">
      <w:pPr>
        <w:rPr>
          <w:lang w:val="en-US"/>
        </w:rPr>
      </w:pPr>
    </w:p>
    <w:p w:rsidR="00E66767" w:rsidRDefault="00E66767" w:rsidP="00E66767">
      <w:pPr>
        <w:pStyle w:val="BodyText"/>
        <w:kinsoku w:val="0"/>
        <w:overflowPunct w:val="0"/>
        <w:ind w:left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60110" cy="9906249"/>
                <wp:effectExtent l="0" t="0" r="21590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0110" cy="9906249"/>
                          <a:chOff x="15" y="-55"/>
                          <a:chExt cx="9386" cy="13192"/>
                        </a:xfrm>
                      </wpg:grpSpPr>
                      <wps:wsp>
                        <wps:cNvPr id="38" name="Freeform 27"/>
                        <wps:cNvSpPr>
                          <a:spLocks/>
                        </wps:cNvSpPr>
                        <wps:spPr bwMode="auto">
                          <a:xfrm>
                            <a:off x="44" y="30"/>
                            <a:ext cx="9323" cy="696"/>
                          </a:xfrm>
                          <a:custGeom>
                            <a:avLst/>
                            <a:gdLst>
                              <a:gd name="T0" fmla="*/ 0 w 9323"/>
                              <a:gd name="T1" fmla="*/ 429 h 430"/>
                              <a:gd name="T2" fmla="*/ 9322 w 9323"/>
                              <a:gd name="T3" fmla="*/ 429 h 430"/>
                              <a:gd name="T4" fmla="*/ 9322 w 9323"/>
                              <a:gd name="T5" fmla="*/ 0 h 430"/>
                              <a:gd name="T6" fmla="*/ 0 w 9323"/>
                              <a:gd name="T7" fmla="*/ 0 h 430"/>
                              <a:gd name="T8" fmla="*/ 0 w 9323"/>
                              <a:gd name="T9" fmla="*/ 429 h 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23" h="430">
                                <a:moveTo>
                                  <a:pt x="0" y="429"/>
                                </a:moveTo>
                                <a:lnTo>
                                  <a:pt x="9322" y="429"/>
                                </a:lnTo>
                                <a:lnTo>
                                  <a:pt x="93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8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9381" cy="20"/>
                          </a:xfrm>
                          <a:custGeom>
                            <a:avLst/>
                            <a:gdLst>
                              <a:gd name="T0" fmla="*/ 0 w 9381"/>
                              <a:gd name="T1" fmla="*/ 0 h 20"/>
                              <a:gd name="T2" fmla="*/ 9380 w 938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81" h="20">
                                <a:moveTo>
                                  <a:pt x="0" y="0"/>
                                </a:moveTo>
                                <a:lnTo>
                                  <a:pt x="9380" y="0"/>
                                </a:lnTo>
                              </a:path>
                            </a:pathLst>
                          </a:custGeom>
                          <a:noFill/>
                          <a:ln w="198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9"/>
                        <wps:cNvSpPr>
                          <a:spLocks/>
                        </wps:cNvSpPr>
                        <wps:spPr bwMode="auto">
                          <a:xfrm>
                            <a:off x="30" y="30"/>
                            <a:ext cx="20" cy="1307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73"/>
                              <a:gd name="T2" fmla="*/ 0 w 20"/>
                              <a:gd name="T3" fmla="*/ 13072 h 130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073">
                                <a:moveTo>
                                  <a:pt x="0" y="0"/>
                                </a:moveTo>
                                <a:lnTo>
                                  <a:pt x="0" y="13072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0"/>
                        <wps:cNvSpPr>
                          <a:spLocks/>
                        </wps:cNvSpPr>
                        <wps:spPr bwMode="auto">
                          <a:xfrm>
                            <a:off x="9381" y="30"/>
                            <a:ext cx="20" cy="1307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3073"/>
                              <a:gd name="T2" fmla="*/ 0 w 20"/>
                              <a:gd name="T3" fmla="*/ 13072 h 130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3073">
                                <a:moveTo>
                                  <a:pt x="0" y="0"/>
                                </a:moveTo>
                                <a:lnTo>
                                  <a:pt x="0" y="13072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1"/>
                        <wps:cNvSpPr>
                          <a:spLocks/>
                        </wps:cNvSpPr>
                        <wps:spPr bwMode="auto">
                          <a:xfrm>
                            <a:off x="44" y="459"/>
                            <a:ext cx="9323" cy="267"/>
                          </a:xfrm>
                          <a:custGeom>
                            <a:avLst/>
                            <a:gdLst>
                              <a:gd name="T0" fmla="*/ 0 w 9323"/>
                              <a:gd name="T1" fmla="*/ 266 h 267"/>
                              <a:gd name="T2" fmla="*/ 9322 w 9323"/>
                              <a:gd name="T3" fmla="*/ 266 h 267"/>
                              <a:gd name="T4" fmla="*/ 9322 w 9323"/>
                              <a:gd name="T5" fmla="*/ 0 h 267"/>
                              <a:gd name="T6" fmla="*/ 0 w 9323"/>
                              <a:gd name="T7" fmla="*/ 0 h 267"/>
                              <a:gd name="T8" fmla="*/ 0 w 9323"/>
                              <a:gd name="T9" fmla="*/ 266 h 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23" h="267">
                                <a:moveTo>
                                  <a:pt x="0" y="266"/>
                                </a:moveTo>
                                <a:lnTo>
                                  <a:pt x="9322" y="266"/>
                                </a:lnTo>
                                <a:lnTo>
                                  <a:pt x="93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533" y="3254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767" w:rsidRDefault="00E66767" w:rsidP="00E66767">
                              <w:pPr>
                                <w:spacing w:line="240" w:lineRule="atLeast"/>
                              </w:pPr>
                            </w:p>
                            <w:p w:rsidR="00E66767" w:rsidRDefault="00E66767" w:rsidP="00E66767">
                              <w:pPr>
                                <w:widowControl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973" y="3254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767" w:rsidRDefault="00E66767" w:rsidP="00E66767">
                              <w:pPr>
                                <w:spacing w:line="240" w:lineRule="atLeast"/>
                              </w:pPr>
                            </w:p>
                            <w:p w:rsidR="00E66767" w:rsidRDefault="00E66767" w:rsidP="00E66767">
                              <w:pPr>
                                <w:widowControl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8" y="-55"/>
                            <a:ext cx="9159" cy="1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149"/>
                                <w:ind w:left="2830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  <w:sz w:val="32"/>
                                  <w:szCs w:val="32"/>
                                </w:rPr>
                                <w:t>Form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8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Penggantian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18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Judul</w:t>
                              </w:r>
                              <w:proofErr w:type="spellEnd"/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left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33"/>
                                <w:ind w:left="322"/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33"/>
                                <w:ind w:left="322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Yth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</w:t>
                              </w:r>
                              <w:proofErr w:type="gramEnd"/>
                              <w:r w:rsidRPr="00E66767">
                                <w:rPr>
                                  <w:rFonts w:ascii="Times New Roman" w:hAnsi="Times New Roman" w:cs="Times New Roman"/>
                                  <w:spacing w:val="-8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Student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pacing w:val="-8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Registration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pacing w:val="-7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pacing w:val="-1"/>
                                </w:rPr>
                                <w:t>and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pacing w:val="-8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Scheduling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pacing w:val="-6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Center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line="478" w:lineRule="auto"/>
                                <w:ind w:left="322" w:right="6897"/>
                                <w:rPr>
                                  <w:rFonts w:ascii="Times New Roman" w:hAnsi="Times New Roman" w:cs="Times New Roman"/>
                                  <w:spacing w:val="26"/>
                                  <w:w w:val="99"/>
                                </w:rPr>
                              </w:pPr>
                              <w:proofErr w:type="gramStart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di</w:t>
                              </w:r>
                              <w:proofErr w:type="gramEnd"/>
                              <w:r w:rsidRPr="00E66767">
                                <w:rPr>
                                  <w:rFonts w:ascii="Times New Roman" w:hAnsi="Times New Roman" w:cs="Times New Roman"/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tempat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26"/>
                                  <w:w w:val="99"/>
                                </w:rPr>
                                <w:t xml:space="preserve"> 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line="478" w:lineRule="auto"/>
                                <w:ind w:left="322" w:right="6897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Dengan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ini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7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kami: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left="391" w:firstLine="329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Kelas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2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/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Kelompok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position w:val="9"/>
                                  <w:sz w:val="13"/>
                                  <w:szCs w:val="13"/>
                                </w:rPr>
                                <w:t xml:space="preserve">*)                                                        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10"/>
                                  <w:position w:val="9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49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………….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/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2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…………….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left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2"/>
                                <w:ind w:left="0"/>
                                <w:rPr>
                                  <w:rFonts w:ascii="Times New Roman" w:hAnsi="Times New Roman" w:cs="Times New Roman"/>
                                  <w:sz w:val="11"/>
                                  <w:szCs w:val="11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694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02"/>
                                <w:gridCol w:w="1945"/>
                                <w:gridCol w:w="1207"/>
                                <w:gridCol w:w="3121"/>
                              </w:tblGrid>
                              <w:tr w:rsidR="00E66767" w:rsidRPr="00E66767" w:rsidTr="00705355"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hRule="exact" w:val="206"/>
                                </w:trPr>
                                <w:tc>
                                  <w:tcPr>
                                    <w:tcW w:w="9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E66767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195" w:lineRule="exact"/>
                                    </w:pP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NIM</w:t>
                                    </w:r>
                                  </w:p>
                                </w:tc>
                                <w:tc>
                                  <w:tcPr>
                                    <w:tcW w:w="194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195" w:lineRule="exact"/>
                                      <w:ind w:left="165"/>
                                    </w:pP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Pr="00E66767">
                                      <w:rPr>
                                        <w:spacing w:val="-15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..........................</w:t>
                                    </w:r>
                                  </w:p>
                                </w:tc>
                                <w:tc>
                                  <w:tcPr>
                                    <w:tcW w:w="12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E66767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195" w:lineRule="exact"/>
                                    </w:pPr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Nama</w:t>
                                    </w:r>
                                    <w:proofErr w:type="spellEnd"/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Pr="00E66767">
                                      <w:rPr>
                                        <w:spacing w:val="3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12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195" w:lineRule="exact"/>
                                      <w:ind w:left="50"/>
                                    </w:pPr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.......................................................</w:t>
                                    </w:r>
                                  </w:p>
                                </w:tc>
                              </w:tr>
                              <w:tr w:rsidR="00E66767" w:rsidRPr="00E66767" w:rsidTr="00705355"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hRule="exact" w:val="230"/>
                                </w:trPr>
                                <w:tc>
                                  <w:tcPr>
                                    <w:tcW w:w="9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219" w:lineRule="exact"/>
                                      <w:ind w:left="55"/>
                                    </w:pP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NIM</w:t>
                                    </w:r>
                                  </w:p>
                                </w:tc>
                                <w:tc>
                                  <w:tcPr>
                                    <w:tcW w:w="194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219" w:lineRule="exact"/>
                                      <w:ind w:left="165"/>
                                    </w:pP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Pr="00E66767">
                                      <w:rPr>
                                        <w:spacing w:val="-17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..........................</w:t>
                                    </w:r>
                                  </w:p>
                                </w:tc>
                                <w:tc>
                                  <w:tcPr>
                                    <w:tcW w:w="12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219" w:lineRule="exact"/>
                                      <w:ind w:left="150"/>
                                    </w:pPr>
                                    <w:proofErr w:type="spellStart"/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Nama</w:t>
                                    </w:r>
                                    <w:proofErr w:type="spellEnd"/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Pr="00E66767">
                                      <w:rPr>
                                        <w:spacing w:val="45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12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219" w:lineRule="exact"/>
                                      <w:ind w:left="50"/>
                                    </w:pPr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..........................</w:t>
                                    </w:r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..............................</w:t>
                                    </w:r>
                                  </w:p>
                                </w:tc>
                              </w:tr>
                              <w:tr w:rsidR="00E66767" w:rsidRPr="00E66767" w:rsidTr="00705355"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hRule="exact" w:val="315"/>
                                </w:trPr>
                                <w:tc>
                                  <w:tcPr>
                                    <w:tcW w:w="9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219" w:lineRule="exact"/>
                                      <w:ind w:left="55"/>
                                    </w:pP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NIM</w:t>
                                    </w:r>
                                  </w:p>
                                </w:tc>
                                <w:tc>
                                  <w:tcPr>
                                    <w:tcW w:w="194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219" w:lineRule="exact"/>
                                      <w:ind w:left="165"/>
                                    </w:pP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Pr="00E66767">
                                      <w:rPr>
                                        <w:spacing w:val="-17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..........................</w:t>
                                    </w:r>
                                  </w:p>
                                </w:tc>
                                <w:tc>
                                  <w:tcPr>
                                    <w:tcW w:w="12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219" w:lineRule="exact"/>
                                      <w:ind w:left="149"/>
                                    </w:pPr>
                                    <w:proofErr w:type="spellStart"/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Nama</w:t>
                                    </w:r>
                                    <w:proofErr w:type="spellEnd"/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</w:t>
                                    </w:r>
                                    <w:r w:rsidRPr="00E66767">
                                      <w:rPr>
                                        <w:spacing w:val="45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12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219" w:lineRule="exact"/>
                                      <w:ind w:left="50"/>
                                    </w:pPr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..........................</w:t>
                                    </w:r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..............................</w:t>
                                    </w:r>
                                  </w:p>
                                </w:tc>
                              </w:tr>
                            </w:tbl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left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150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Mengubah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Judul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2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  <w:proofErr w:type="gramEnd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     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15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Outline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Skripsi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        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29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Skripsi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             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9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Tugas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Akhir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    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30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Proyek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Akhir</w:t>
                              </w:r>
                              <w:proofErr w:type="spellEnd"/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10"/>
                                <w:ind w:left="0"/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Yang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semula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  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44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37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3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pacing w:val="37"/>
                                </w:rPr>
                                <w:t xml:space="preserve">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...........................................................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.......................…………………</w:t>
                              </w:r>
                              <w:proofErr w:type="gramEnd"/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left="2633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...........................................................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.......................…………………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left="2633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........................................................................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..........…………………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10"/>
                                <w:ind w:left="0"/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Diganti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1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menjadi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12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  <w:proofErr w:type="gramEnd"/>
                              <w:r w:rsidRPr="00E66767">
                                <w:rPr>
                                  <w:rFonts w:ascii="Times New Roman" w:hAnsi="Times New Roman" w:cs="Times New Roman"/>
                                  <w:spacing w:val="26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 xml:space="preserve">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........................................................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........................………………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…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left="2633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...........................................................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..................…………………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left="2633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.......................…………………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1"/>
                                <w:ind w:left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line="229" w:lineRule="exact"/>
                                <w:ind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Judul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19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Baru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13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Inggris</w:t>
                              </w:r>
                              <w:proofErr w:type="spellEnd"/>
                              <w:proofErr w:type="gram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: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pacing w:val="-17"/>
                                </w:rPr>
                                <w:t xml:space="preserve">  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…………………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……………..........…………..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……………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hAnsi="Times New Roman" w:cs="Times New Roman"/>
                                </w:rPr>
                                <w:t>………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line="229" w:lineRule="exact"/>
                                <w:ind w:left="2684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………………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……………………………............…………………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1"/>
                                <w:ind w:left="2684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…………………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…………………………............…………………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1"/>
                                <w:ind w:left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line="480" w:lineRule="auto"/>
                                <w:ind w:left="322" w:right="660" w:firstLine="0"/>
                                <w:rPr>
                                  <w:rFonts w:ascii="Times New Roman" w:hAnsi="Times New Roman" w:cs="Times New Roman"/>
                                  <w:spacing w:val="53"/>
                                  <w:w w:val="99"/>
                                </w:rPr>
                              </w:pP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Alasan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penggantian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judul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3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:</w:t>
                              </w:r>
                              <w:proofErr w:type="gramEnd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46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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51"/>
                                </w:rPr>
                                <w:t>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Bimbingan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          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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52"/>
                                </w:rPr>
                                <w:t>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Keputusan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2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Sidang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53"/>
                                  <w:w w:val="99"/>
                                </w:rPr>
                                <w:t xml:space="preserve"> 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line="480" w:lineRule="auto"/>
                                <w:ind w:left="322" w:right="66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Jakarta</w:t>
                              </w:r>
                              <w:proofErr w:type="gramStart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24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...................................</w:t>
                              </w:r>
                              <w:proofErr w:type="gramEnd"/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6"/>
                                <w:ind w:left="322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Hormat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7"/>
                                </w:rPr>
                                <w:t xml:space="preserve"> </w:t>
                              </w:r>
                              <w:proofErr w:type="gram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kami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-6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proofErr w:type="gramEnd"/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6"/>
                                <w:ind w:left="322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6"/>
                                <w:ind w:left="322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6"/>
                                <w:ind w:left="322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6"/>
                                <w:ind w:left="322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left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26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329"/>
                                <w:gridCol w:w="3104"/>
                                <w:gridCol w:w="2822"/>
                              </w:tblGrid>
                              <w:tr w:rsidR="00E66767" w:rsidRPr="00E66767" w:rsidTr="00705355"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hRule="exact" w:val="315"/>
                                </w:trPr>
                                <w:tc>
                                  <w:tcPr>
                                    <w:tcW w:w="232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before="73"/>
                                      <w:ind w:left="55"/>
                                    </w:pP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(                                  </w:t>
                                    </w:r>
                                    <w:r w:rsidRPr="00E66767">
                                      <w:rPr>
                                        <w:spacing w:val="47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1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before="73"/>
                                      <w:ind w:left="340"/>
                                    </w:pPr>
                                    <w:r w:rsidRPr="00E66767">
                                      <w:rPr>
                                        <w:spacing w:val="-1"/>
                                        <w:sz w:val="20"/>
                                        <w:szCs w:val="20"/>
                                      </w:rPr>
                                      <w:t>(</w:t>
                                    </w: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                             </w:t>
                                    </w:r>
                                    <w:r w:rsidRPr="00E66767">
                                      <w:rPr>
                                        <w:spacing w:val="42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28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before="73"/>
                                      <w:ind w:left="382"/>
                                    </w:pP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(                                  </w:t>
                                    </w:r>
                                    <w:r w:rsidRPr="00E66767">
                                      <w:rPr>
                                        <w:spacing w:val="42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E66767" w:rsidRPr="00E66767" w:rsidTr="00705355"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rHeight w:hRule="exact" w:val="315"/>
                                </w:trPr>
                                <w:tc>
                                  <w:tcPr>
                                    <w:tcW w:w="232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219" w:lineRule="exact"/>
                                      <w:ind w:left="55"/>
                                    </w:pP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NIM:</w:t>
                                    </w:r>
                                  </w:p>
                                </w:tc>
                                <w:tc>
                                  <w:tcPr>
                                    <w:tcW w:w="31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E66767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219" w:lineRule="exact"/>
                                      <w:ind w:left="340"/>
                                    </w:pPr>
                                    <w:r w:rsidRPr="00E66767">
                                      <w:rPr>
                                        <w:spacing w:val="-5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NIM</w:t>
                                    </w:r>
                                    <w:r w:rsidRPr="00E66767">
                                      <w:rPr>
                                        <w:spacing w:val="-3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8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E66767" w:rsidRPr="00E66767" w:rsidRDefault="00E66767" w:rsidP="00705355">
                                    <w:pPr>
                                      <w:pStyle w:val="TableParagraph"/>
                                      <w:kinsoku w:val="0"/>
                                      <w:overflowPunct w:val="0"/>
                                      <w:spacing w:line="219" w:lineRule="exact"/>
                                      <w:ind w:left="382"/>
                                    </w:pP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NIM</w:t>
                                    </w:r>
                                    <w:r w:rsidRPr="00E66767">
                                      <w:rPr>
                                        <w:spacing w:val="-5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E66767">
                                      <w:rPr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 w:rsidRPr="00E66767">
                                      <w:rPr>
                                        <w:spacing w:val="-5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11"/>
                                <w:ind w:left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33"/>
                                <w:ind w:left="1994"/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33"/>
                                <w:ind w:left="1994"/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33"/>
                                <w:ind w:left="1994"/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</w:pP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Mengetahui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,</w:t>
                              </w: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33"/>
                                <w:ind w:left="1994"/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33"/>
                                <w:ind w:left="1994"/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33"/>
                                <w:ind w:left="1994"/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33"/>
                                <w:ind w:left="1994"/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before="33"/>
                                <w:ind w:left="1994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ind w:left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E66767" w:rsidRPr="00E66767" w:rsidRDefault="00E66767" w:rsidP="00E66767">
                              <w:pPr>
                                <w:pStyle w:val="BodyText"/>
                                <w:kinsoku w:val="0"/>
                                <w:overflowPunct w:val="0"/>
                                <w:spacing w:line="230" w:lineRule="exact"/>
                                <w:ind w:left="672" w:right="4413" w:hanging="351"/>
                                <w:rPr>
                                  <w:rFonts w:ascii="Times New Roman" w:hAnsi="Times New Roman" w:cs="Times New Roman"/>
                                  <w:sz w:val="13"/>
                                  <w:szCs w:val="13"/>
                                </w:rPr>
                              </w:pP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(                               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47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)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27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(                       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Pembimbing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 xml:space="preserve">                  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spacing w:val="19"/>
                                </w:rPr>
                                <w:t xml:space="preserve"> </w:t>
                              </w:r>
                              <w:proofErr w:type="spellStart"/>
                              <w:r w:rsidRPr="00E66767">
                                <w:rPr>
                                  <w:rFonts w:ascii="Times New Roman" w:hAnsi="Times New Roman" w:cs="Times New Roman"/>
                                  <w:spacing w:val="-1"/>
                                </w:rPr>
                                <w:t>Pembimbing</w:t>
                              </w:r>
                              <w:proofErr w:type="spellEnd"/>
                              <w:r w:rsidRPr="00E66767">
                                <w:rPr>
                                  <w:rFonts w:ascii="Times New Roman" w:hAnsi="Times New Roman" w:cs="Times New Roman"/>
                                  <w:spacing w:val="-2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E66767">
                                <w:rPr>
                                  <w:rFonts w:ascii="Times New Roman" w:hAnsi="Times New Roman" w:cs="Times New Roman"/>
                                  <w:position w:val="9"/>
                                  <w:sz w:val="13"/>
                                  <w:szCs w:val="13"/>
                                </w:rPr>
                                <w:t>**)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12" y="11777"/>
                            <a:ext cx="1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6767" w:rsidRDefault="00E66767" w:rsidP="00E66767">
                              <w:pPr>
                                <w:spacing w:line="480" w:lineRule="atLeast"/>
                              </w:pPr>
                            </w:p>
                            <w:p w:rsidR="00E66767" w:rsidRDefault="00E66767" w:rsidP="00E66767">
                              <w:pPr>
                                <w:widowControl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Freeform 37"/>
                        <wps:cNvSpPr>
                          <a:spLocks/>
                        </wps:cNvSpPr>
                        <wps:spPr bwMode="auto">
                          <a:xfrm>
                            <a:off x="15" y="13117"/>
                            <a:ext cx="9381" cy="20"/>
                          </a:xfrm>
                          <a:custGeom>
                            <a:avLst/>
                            <a:gdLst>
                              <a:gd name="T0" fmla="*/ 0 w 9381"/>
                              <a:gd name="T1" fmla="*/ 0 h 20"/>
                              <a:gd name="T2" fmla="*/ 9380 w 938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81" h="20">
                                <a:moveTo>
                                  <a:pt x="0" y="0"/>
                                </a:moveTo>
                                <a:lnTo>
                                  <a:pt x="9380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26" style="width:469.3pt;height:780pt;mso-position-horizontal-relative:char;mso-position-vertical-relative:line" coordorigin="15,-55" coordsize="9386,1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">
                <v:shape id="Freeform 27" o:spid="_x0000_s1027" style="position:absolute;left:44;top:30;width:9323;height:696;visibility:visible;mso-wrap-style:square;v-text-anchor:top" coordsize="9323,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njhb8A&#10;AADbAAAADwAAAGRycy9kb3ducmV2LnhtbERPy4rCMBTdC/5DuMLsxlQHxVajiCjjYhif4PbSXNti&#10;c1OSjNa/N4sBl4fzni1aU4s7OV9ZVjDoJyCIc6srLhScT5vPCQgfkDXWlknBkzws5t3ODDNtH3yg&#10;+zEUIoawz1BBGUKTSenzkgz6vm2II3e1zmCI0BVSO3zEcFPLYZKMpcGKY0OJDa1Kym/HP6OARj96&#10;tXHj9Pdbrk/ysk93utVKffTa5RREoDa8xf/urVbwFcfGL/EH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aeOFvwAAANsAAAAPAAAAAAAAAAAAAAAAAJgCAABkcnMvZG93bnJl&#10;di54bWxQSwUGAAAAAAQABAD1AAAAhAMAAAAA&#10;" path="m,429r9322,l9322,,,,,429xe" fillcolor="#ccc" stroked="f">
                  <v:path arrowok="t" o:connecttype="custom" o:connectlocs="0,694;9322,694;9322,0;0,0;0,694" o:connectangles="0,0,0,0,0"/>
                </v:shape>
                <v:shape id="Freeform 28" o:spid="_x0000_s1028" style="position:absolute;left:15;top:15;width:9381;height:20;visibility:visible;mso-wrap-style:square;v-text-anchor:top" coordsize="938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+5eMIA&#10;AADbAAAADwAAAGRycy9kb3ducmV2LnhtbESPT4vCMBTE7wt+h/AEb2taZatWo4ggCJ78C96ezbMt&#10;Ni+liVq//UZY2OMwM79hZovWVOJJjSstK4j7EQjizOqScwXHw/p7DMJ5ZI2VZVLwJgeLeedrhqm2&#10;L97Rc+9zESDsUlRQeF+nUrqsIIOub2vi4N1sY9AH2eRSN/gKcFPJQRQl0mDJYaHAmlYFZff9wyhA&#10;ubVxchmdf0anfJPEDoerKyrV67bLKQhPrf8P/7U3WsFwAp8v4QfI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7l4wgAAANsAAAAPAAAAAAAAAAAAAAAAAJgCAABkcnMvZG93&#10;bnJldi54bWxQSwUGAAAAAAQABAD1AAAAhwMAAAAA&#10;" path="m,l9380,e" filled="f" strokeweight=".55172mm">
                  <v:path arrowok="t" o:connecttype="custom" o:connectlocs="0,0;9380,0" o:connectangles="0,0"/>
                </v:shape>
                <v:shape id="Freeform 29" o:spid="_x0000_s1029" style="position:absolute;left:30;top:30;width:20;height:13073;visibility:visible;mso-wrap-style:square;v-text-anchor:top" coordsize="20,13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OOMIA&#10;AADbAAAADwAAAGRycy9kb3ducmV2LnhtbERPTWsCMRC9C/0PYQreNKuI6NYoVih6EES30B6HzXSz&#10;dDPZJqmu/npzEDw+3vdi1dlGnMmH2rGC0TADQVw6XXOl4LP4GMxAhIissXFMCq4UYLV86S0w1+7C&#10;RzqfYiVSCIccFZgY21zKUBqyGIauJU7cj/MWY4K+ktrjJYXbRo6zbCot1pwaDLa0MVT+nv6tguN2&#10;7/18tJ69f5W3v+/b/mCKg1Sq/9qt30BE6uJT/HDvtIJJWp+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Yc44wgAAANsAAAAPAAAAAAAAAAAAAAAAAJgCAABkcnMvZG93&#10;bnJldi54bWxQSwUGAAAAAAQABAD1AAAAhwMAAAAA&#10;" path="m,l,13072e" filled="f" strokeweight=".54325mm">
                  <v:path arrowok="t" o:connecttype="custom" o:connectlocs="0,0;0,13072" o:connectangles="0,0"/>
                </v:shape>
                <v:shape id="Freeform 30" o:spid="_x0000_s1030" style="position:absolute;left:9381;top:30;width:20;height:13073;visibility:visible;mso-wrap-style:square;v-text-anchor:top" coordsize="20,13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1ro8UA&#10;AADbAAAADwAAAGRycy9kb3ducmV2LnhtbESPT2sCMRTE74V+h/AK3mp2RYpujWIFqQdB/APt8bF5&#10;3SzdvKxJqqufvhEEj8PM/IaZzDrbiBP5UDtWkPczEMSl0zVXCg775esIRIjIGhvHpOBCAWbT56cJ&#10;FtqdeUunXaxEgnAoUIGJsS2kDKUhi6HvWuLk/ThvMSbpK6k9nhPcNnKQZW/SYs1pwWBLC0Pl7+7P&#10;Kth+rr0f5/PRx1d5PX5f1xuz30ilei/d/B1EpC4+wvf2SisY5nD7kn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LWujxQAAANsAAAAPAAAAAAAAAAAAAAAAAJgCAABkcnMv&#10;ZG93bnJldi54bWxQSwUGAAAAAAQABAD1AAAAigMAAAAA&#10;" path="m,l,13072e" filled="f" strokeweight=".54325mm">
                  <v:path arrowok="t" o:connecttype="custom" o:connectlocs="0,0;0,13072" o:connectangles="0,0"/>
                </v:shape>
                <v:shape id="Freeform 31" o:spid="_x0000_s1031" style="position:absolute;left:44;top:459;width:9323;height:267;visibility:visible;mso-wrap-style:square;v-text-anchor:top" coordsize="9323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2+08YA&#10;AADbAAAADwAAAGRycy9kb3ducmV2LnhtbESPQWsCMRSE7wX/Q3iCl1KzlSJ2a5RSUOyhxdW20Ntz&#10;87q7dPOyJNFs/70RCh6HmfmGmS9704oTOd9YVnA/zkAQl1Y3XCn42K/uZiB8QNbYWiYFf+RhuRjc&#10;zDHXNnJBp12oRIKwz1FBHUKXS+nLmgz6se2Ik/djncGQpKukdhgT3LRykmVTabDhtFBjRy81lb+7&#10;o1HwuN6aw/E1Hr6L6N6mn+62iF/vSo2G/fMTiEB9uIb/2xut4GECly/pB8jF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2+08YAAADbAAAADwAAAAAAAAAAAAAAAACYAgAAZHJz&#10;L2Rvd25yZXYueG1sUEsFBgAAAAAEAAQA9QAAAIsDAAAAAA==&#10;" path="m,266r9322,l9322,,,,,266xe" fillcolor="#ccc" stroked="f">
                  <v:path arrowok="t" o:connecttype="custom" o:connectlocs="0,266;9322,266;9322,0;0,0;0,266" o:connectangles="0,0,0,0,0"/>
                </v:shape>
                <v:rect id="Rectangle 33" o:spid="_x0000_s1032" style="position:absolute;left:4533;top:3254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E66767" w:rsidRDefault="00E66767" w:rsidP="00E66767">
                        <w:pPr>
                          <w:spacing w:line="240" w:lineRule="atLeast"/>
                        </w:pPr>
                      </w:p>
                      <w:p w:rsidR="00E66767" w:rsidRDefault="00E66767" w:rsidP="00E66767">
                        <w:pPr>
                          <w:widowControl w:val="0"/>
                        </w:pPr>
                      </w:p>
                    </w:txbxContent>
                  </v:textbox>
                </v:rect>
                <v:rect id="Rectangle 34" o:spid="_x0000_s1033" style="position:absolute;left:5973;top:3254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E66767" w:rsidRDefault="00E66767" w:rsidP="00E66767">
                        <w:pPr>
                          <w:spacing w:line="240" w:lineRule="atLeast"/>
                        </w:pPr>
                      </w:p>
                      <w:p w:rsidR="00E66767" w:rsidRDefault="00E66767" w:rsidP="00E66767">
                        <w:pPr>
                          <w:widowControl w:val="0"/>
                        </w:pPr>
                      </w:p>
                    </w:txbxContent>
                  </v:textbox>
                </v:rect>
                <v:rect id="Rectangle 35" o:spid="_x0000_s1034" style="position:absolute;left:208;top:-55;width:9159;height:1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149"/>
                          <w:ind w:left="2830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  <w:sz w:val="32"/>
                            <w:szCs w:val="32"/>
                          </w:rPr>
                          <w:t>Form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8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Penggantian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18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Judul</w:t>
                        </w:r>
                        <w:proofErr w:type="spellEnd"/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left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33"/>
                          <w:ind w:left="322"/>
                          <w:rPr>
                            <w:rFonts w:ascii="Times New Roman" w:hAnsi="Times New Roman" w:cs="Times New Roman"/>
                            <w:spacing w:val="-1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33"/>
                          <w:ind w:left="322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Yth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</w:t>
                        </w:r>
                        <w:proofErr w:type="gramEnd"/>
                        <w:r w:rsidRPr="00E66767">
                          <w:rPr>
                            <w:rFonts w:ascii="Times New Roman" w:hAnsi="Times New Roman" w:cs="Times New Roman"/>
                            <w:spacing w:val="-8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Student</w:t>
                        </w:r>
                        <w:r w:rsidRPr="00E66767">
                          <w:rPr>
                            <w:rFonts w:ascii="Times New Roman" w:hAnsi="Times New Roman" w:cs="Times New Roman"/>
                            <w:i/>
                            <w:iCs/>
                            <w:spacing w:val="-8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Registration</w:t>
                        </w:r>
                        <w:r w:rsidRPr="00E66767">
                          <w:rPr>
                            <w:rFonts w:ascii="Times New Roman" w:hAnsi="Times New Roman" w:cs="Times New Roman"/>
                            <w:i/>
                            <w:iCs/>
                            <w:spacing w:val="-7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i/>
                            <w:iCs/>
                            <w:spacing w:val="-1"/>
                          </w:rPr>
                          <w:t>and</w:t>
                        </w:r>
                        <w:r w:rsidRPr="00E66767">
                          <w:rPr>
                            <w:rFonts w:ascii="Times New Roman" w:hAnsi="Times New Roman" w:cs="Times New Roman"/>
                            <w:i/>
                            <w:iCs/>
                            <w:spacing w:val="-8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Scheduling</w:t>
                        </w:r>
                        <w:r w:rsidRPr="00E66767">
                          <w:rPr>
                            <w:rFonts w:ascii="Times New Roman" w:hAnsi="Times New Roman" w:cs="Times New Roman"/>
                            <w:i/>
                            <w:iCs/>
                            <w:spacing w:val="-6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Center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line="478" w:lineRule="auto"/>
                          <w:ind w:left="322" w:right="6897"/>
                          <w:rPr>
                            <w:rFonts w:ascii="Times New Roman" w:hAnsi="Times New Roman" w:cs="Times New Roman"/>
                            <w:spacing w:val="26"/>
                            <w:w w:val="99"/>
                          </w:rPr>
                        </w:pPr>
                        <w:proofErr w:type="gramStart"/>
                        <w:r w:rsidRPr="00E66767">
                          <w:rPr>
                            <w:rFonts w:ascii="Times New Roman" w:hAnsi="Times New Roman" w:cs="Times New Roman"/>
                          </w:rPr>
                          <w:t>di</w:t>
                        </w:r>
                        <w:proofErr w:type="gramEnd"/>
                        <w:r w:rsidRPr="00E66767">
                          <w:rPr>
                            <w:rFonts w:ascii="Times New Roman" w:hAnsi="Times New Roman" w:cs="Times New Roman"/>
                            <w:spacing w:val="-8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tempat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26"/>
                            <w:w w:val="99"/>
                          </w:rPr>
                          <w:t xml:space="preserve"> 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line="478" w:lineRule="auto"/>
                          <w:ind w:left="322" w:right="6897" w:firstLine="0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Dengan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</w:rPr>
                          <w:t>ini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7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kami: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left="391" w:firstLine="329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</w:rPr>
                          <w:t>Kelas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/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</w:rPr>
                          <w:t>Kelompok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position w:val="9"/>
                            <w:sz w:val="13"/>
                            <w:szCs w:val="13"/>
                          </w:rPr>
                          <w:t xml:space="preserve">*)                                                         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10"/>
                            <w:position w:val="9"/>
                            <w:sz w:val="13"/>
                            <w:szCs w:val="13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: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49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………….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/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…………….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left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2"/>
                          <w:ind w:left="0"/>
                          <w:rPr>
                            <w:rFonts w:ascii="Times New Roman" w:hAnsi="Times New Roman" w:cs="Times New Roman"/>
                            <w:sz w:val="11"/>
                            <w:szCs w:val="11"/>
                          </w:rPr>
                        </w:pPr>
                      </w:p>
                      <w:tbl>
                        <w:tblPr>
                          <w:tblW w:w="0" w:type="auto"/>
                          <w:tblInd w:w="694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2"/>
                          <w:gridCol w:w="1945"/>
                          <w:gridCol w:w="1207"/>
                          <w:gridCol w:w="3121"/>
                        </w:tblGrid>
                        <w:tr w:rsidR="00E66767" w:rsidRPr="00E66767" w:rsidTr="00705355"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hRule="exact" w:val="206"/>
                          </w:trPr>
                          <w:tc>
                            <w:tcPr>
                              <w:tcW w:w="9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E66767">
                              <w:pPr>
                                <w:pStyle w:val="TableParagraph"/>
                                <w:kinsoku w:val="0"/>
                                <w:overflowPunct w:val="0"/>
                                <w:spacing w:line="195" w:lineRule="exact"/>
                              </w:pP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NIM</w:t>
                              </w:r>
                            </w:p>
                          </w:tc>
                          <w:tc>
                            <w:tcPr>
                              <w:tcW w:w="194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195" w:lineRule="exact"/>
                                <w:ind w:left="165"/>
                              </w:pP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66767">
                                <w:rPr>
                                  <w:spacing w:val="-1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..........................</w:t>
                              </w:r>
                            </w:p>
                          </w:tc>
                          <w:tc>
                            <w:tcPr>
                              <w:tcW w:w="12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E66767">
                              <w:pPr>
                                <w:pStyle w:val="TableParagraph"/>
                                <w:kinsoku w:val="0"/>
                                <w:overflowPunct w:val="0"/>
                                <w:spacing w:line="195" w:lineRule="exact"/>
                              </w:pPr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Nama</w:t>
                              </w:r>
                              <w:proofErr w:type="spellEnd"/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E66767">
                                <w:rPr>
                                  <w:spacing w:val="3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12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195" w:lineRule="exact"/>
                                <w:ind w:left="50"/>
                              </w:pPr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.......................................................</w:t>
                              </w:r>
                            </w:p>
                          </w:tc>
                        </w:tr>
                        <w:tr w:rsidR="00E66767" w:rsidRPr="00E66767" w:rsidTr="00705355"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hRule="exact" w:val="230"/>
                          </w:trPr>
                          <w:tc>
                            <w:tcPr>
                              <w:tcW w:w="9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219" w:lineRule="exact"/>
                                <w:ind w:left="55"/>
                              </w:pP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NIM</w:t>
                              </w:r>
                            </w:p>
                          </w:tc>
                          <w:tc>
                            <w:tcPr>
                              <w:tcW w:w="194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219" w:lineRule="exact"/>
                                <w:ind w:left="165"/>
                              </w:pP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66767">
                                <w:rPr>
                                  <w:spacing w:val="-1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..........................</w:t>
                              </w:r>
                            </w:p>
                          </w:tc>
                          <w:tc>
                            <w:tcPr>
                              <w:tcW w:w="12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219" w:lineRule="exact"/>
                                <w:ind w:left="150"/>
                              </w:pPr>
                              <w:proofErr w:type="spellStart"/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Nama</w:t>
                              </w:r>
                              <w:proofErr w:type="spellEnd"/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E66767">
                                <w:rPr>
                                  <w:spacing w:val="4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12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219" w:lineRule="exact"/>
                                <w:ind w:left="50"/>
                              </w:pPr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..........................</w:t>
                              </w:r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..............................</w:t>
                              </w:r>
                            </w:p>
                          </w:tc>
                        </w:tr>
                        <w:tr w:rsidR="00E66767" w:rsidRPr="00E66767" w:rsidTr="00705355"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hRule="exact" w:val="315"/>
                          </w:trPr>
                          <w:tc>
                            <w:tcPr>
                              <w:tcW w:w="9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219" w:lineRule="exact"/>
                                <w:ind w:left="55"/>
                              </w:pP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NIM</w:t>
                              </w:r>
                            </w:p>
                          </w:tc>
                          <w:tc>
                            <w:tcPr>
                              <w:tcW w:w="194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219" w:lineRule="exact"/>
                                <w:ind w:left="165"/>
                              </w:pP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66767">
                                <w:rPr>
                                  <w:spacing w:val="-1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..........................</w:t>
                              </w:r>
                            </w:p>
                          </w:tc>
                          <w:tc>
                            <w:tcPr>
                              <w:tcW w:w="12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219" w:lineRule="exact"/>
                                <w:ind w:left="149"/>
                              </w:pPr>
                              <w:proofErr w:type="spellStart"/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Nama</w:t>
                              </w:r>
                              <w:proofErr w:type="spellEnd"/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E66767">
                                <w:rPr>
                                  <w:spacing w:val="4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12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219" w:lineRule="exact"/>
                                <w:ind w:left="50"/>
                              </w:pPr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..........................</w:t>
                              </w:r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..............................</w:t>
                              </w:r>
                            </w:p>
                          </w:tc>
                        </w:tr>
                      </w:tbl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left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150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Mengubah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66767">
                          <w:rPr>
                            <w:rFonts w:ascii="Times New Roman" w:hAnsi="Times New Roman" w:cs="Times New Roman"/>
                          </w:rPr>
                          <w:t>Judul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:</w:t>
                        </w:r>
                        <w:proofErr w:type="gramEnd"/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15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Outline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Skripsi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         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29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Skripsi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              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9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Tugas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1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Akhir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     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30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Proyek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Akhir</w:t>
                        </w:r>
                        <w:proofErr w:type="spellEnd"/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10"/>
                          <w:ind w:left="0"/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firstLine="0"/>
                          <w:rPr>
                            <w:rFonts w:ascii="Times New Roman" w:hAnsi="Times New Roman" w:cs="Times New Roman"/>
                          </w:rPr>
                        </w:pPr>
                        <w:r w:rsidRPr="00E66767">
                          <w:rPr>
                            <w:rFonts w:ascii="Times New Roman" w:hAnsi="Times New Roman" w:cs="Times New Roman"/>
                          </w:rPr>
                          <w:t>Yang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semula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   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44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: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37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pacing w:val="37"/>
                          </w:rPr>
                          <w:t xml:space="preserve">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...........................................................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.......................…………………</w:t>
                        </w:r>
                        <w:proofErr w:type="gramEnd"/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left="2633"/>
                          <w:rPr>
                            <w:rFonts w:ascii="Times New Roman" w:hAnsi="Times New Roman" w:cs="Times New Roman"/>
                          </w:rPr>
                        </w:pP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...........................................................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.......................…………………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left="2633"/>
                          <w:rPr>
                            <w:rFonts w:ascii="Times New Roman" w:hAnsi="Times New Roman" w:cs="Times New Roman"/>
                          </w:rPr>
                        </w:pP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........................................................................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..........…………………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10"/>
                          <w:ind w:left="0"/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firstLine="0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Diganti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1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66767">
                          <w:rPr>
                            <w:rFonts w:ascii="Times New Roman" w:hAnsi="Times New Roman" w:cs="Times New Roman"/>
                          </w:rPr>
                          <w:t>menjadi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12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:</w:t>
                        </w:r>
                        <w:proofErr w:type="gramEnd"/>
                        <w:r w:rsidRPr="00E66767">
                          <w:rPr>
                            <w:rFonts w:ascii="Times New Roman" w:hAnsi="Times New Roman" w:cs="Times New Roman"/>
                            <w:spacing w:val="26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 w:cs="Times New Roman"/>
                            <w:spacing w:val="-1"/>
                          </w:rPr>
                          <w:t xml:space="preserve">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........................................................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........................………………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…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left="2633"/>
                          <w:rPr>
                            <w:rFonts w:ascii="Times New Roman" w:hAnsi="Times New Roman" w:cs="Times New Roman"/>
                          </w:rPr>
                        </w:pP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...........................................................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</w:t>
                        </w:r>
                        <w:r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..................…………………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left="2633"/>
                          <w:rPr>
                            <w:rFonts w:ascii="Times New Roman" w:hAnsi="Times New Roman" w:cs="Times New Roman"/>
                          </w:rPr>
                        </w:pP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...........................................................</w:t>
                        </w:r>
                        <w:r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.......................…………………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1"/>
                          <w:ind w:left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line="229" w:lineRule="exact"/>
                          <w:ind w:firstLine="0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Judul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19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</w:rPr>
                          <w:t>Baru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13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Inggris</w:t>
                        </w:r>
                        <w:proofErr w:type="spellEnd"/>
                        <w:proofErr w:type="gram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: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7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pacing w:val="-17"/>
                          </w:rPr>
                          <w:t xml:space="preserve">    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…………………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……………..........…………..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……………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hAnsi="Times New Roman" w:cs="Times New Roman"/>
                          </w:rPr>
                          <w:t>………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line="229" w:lineRule="exact"/>
                          <w:ind w:left="2684"/>
                          <w:rPr>
                            <w:rFonts w:ascii="Times New Roman" w:hAnsi="Times New Roman" w:cs="Times New Roman"/>
                          </w:rPr>
                        </w:pPr>
                        <w:r w:rsidRPr="00E66767">
                          <w:rPr>
                            <w:rFonts w:ascii="Times New Roman" w:hAnsi="Times New Roman" w:cs="Times New Roman"/>
                          </w:rPr>
                          <w:t>………………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……………………………............…………………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1"/>
                          <w:ind w:left="2684"/>
                          <w:rPr>
                            <w:rFonts w:ascii="Times New Roman" w:hAnsi="Times New Roman" w:cs="Times New Roman"/>
                          </w:rPr>
                        </w:pPr>
                        <w:r w:rsidRPr="00E66767">
                          <w:rPr>
                            <w:rFonts w:ascii="Times New Roman" w:hAnsi="Times New Roman" w:cs="Times New Roman"/>
                          </w:rPr>
                          <w:t>…………………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…………………………............…………………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1"/>
                          <w:ind w:left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line="480" w:lineRule="auto"/>
                          <w:ind w:left="322" w:right="660" w:firstLine="0"/>
                          <w:rPr>
                            <w:rFonts w:ascii="Times New Roman" w:hAnsi="Times New Roman" w:cs="Times New Roman"/>
                            <w:spacing w:val="53"/>
                            <w:w w:val="99"/>
                          </w:rPr>
                        </w:pP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Alasan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</w:rPr>
                          <w:t>penggantian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judul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3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:</w:t>
                        </w:r>
                        <w:proofErr w:type="gramEnd"/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46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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51"/>
                          </w:rPr>
                          <w:t>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Bimbingan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            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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52"/>
                          </w:rPr>
                          <w:t>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Keputusan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</w:rPr>
                          <w:t>Sidang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53"/>
                            <w:w w:val="99"/>
                          </w:rPr>
                          <w:t xml:space="preserve"> 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line="480" w:lineRule="auto"/>
                          <w:ind w:left="322" w:right="66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E66767">
                          <w:rPr>
                            <w:rFonts w:ascii="Times New Roman" w:hAnsi="Times New Roman" w:cs="Times New Roman"/>
                          </w:rPr>
                          <w:t>Jakarta</w:t>
                        </w:r>
                        <w:proofErr w:type="gramStart"/>
                        <w:r w:rsidRPr="00E66767"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24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...................................</w:t>
                        </w:r>
                        <w:proofErr w:type="gramEnd"/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6"/>
                          <w:ind w:left="322" w:firstLine="0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Hormat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7"/>
                          </w:rPr>
                          <w:t xml:space="preserve"> </w:t>
                        </w:r>
                        <w:proofErr w:type="gram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kami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-6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proofErr w:type="gramEnd"/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6"/>
                          <w:ind w:left="322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6"/>
                          <w:ind w:left="322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6"/>
                          <w:ind w:left="322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6"/>
                          <w:ind w:left="322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left="0"/>
                          <w:rPr>
                            <w:rFonts w:ascii="Times New Roman" w:hAnsi="Times New Roman" w:cs="Times New Roman"/>
                          </w:rPr>
                        </w:pPr>
                      </w:p>
                      <w:tbl>
                        <w:tblPr>
                          <w:tblW w:w="0" w:type="auto"/>
                          <w:tblInd w:w="26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329"/>
                          <w:gridCol w:w="3104"/>
                          <w:gridCol w:w="2822"/>
                        </w:tblGrid>
                        <w:tr w:rsidR="00E66767" w:rsidRPr="00E66767" w:rsidTr="00705355"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hRule="exact" w:val="315"/>
                          </w:trPr>
                          <w:tc>
                            <w:tcPr>
                              <w:tcW w:w="232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before="73"/>
                                <w:ind w:left="55"/>
                              </w:pP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 xml:space="preserve">(                                  </w:t>
                              </w:r>
                              <w:r w:rsidRPr="00E66767">
                                <w:rPr>
                                  <w:spacing w:val="4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1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before="73"/>
                                <w:ind w:left="340"/>
                              </w:pPr>
                              <w:r w:rsidRPr="00E66767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 xml:space="preserve">                                  </w:t>
                              </w:r>
                              <w:r w:rsidRPr="00E66767">
                                <w:rPr>
                                  <w:spacing w:val="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282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before="73"/>
                                <w:ind w:left="382"/>
                              </w:pP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 xml:space="preserve">(                                  </w:t>
                              </w:r>
                              <w:r w:rsidRPr="00E66767">
                                <w:rPr>
                                  <w:spacing w:val="4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c>
                        </w:tr>
                        <w:tr w:rsidR="00E66767" w:rsidRPr="00E66767" w:rsidTr="00705355"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hRule="exact" w:val="315"/>
                          </w:trPr>
                          <w:tc>
                            <w:tcPr>
                              <w:tcW w:w="232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219" w:lineRule="exact"/>
                                <w:ind w:left="55"/>
                              </w:pP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NIM:</w:t>
                              </w:r>
                            </w:p>
                          </w:tc>
                          <w:tc>
                            <w:tcPr>
                              <w:tcW w:w="31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E66767">
                              <w:pPr>
                                <w:pStyle w:val="TableParagraph"/>
                                <w:kinsoku w:val="0"/>
                                <w:overflowPunct w:val="0"/>
                                <w:spacing w:line="219" w:lineRule="exact"/>
                                <w:ind w:left="340"/>
                              </w:pPr>
                              <w:r w:rsidRPr="00E66767"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NIM</w:t>
                              </w:r>
                              <w:r w:rsidRPr="00E66767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E66767" w:rsidRPr="00E66767" w:rsidRDefault="00E66767" w:rsidP="00705355">
                              <w:pPr>
                                <w:pStyle w:val="TableParagraph"/>
                                <w:kinsoku w:val="0"/>
                                <w:overflowPunct w:val="0"/>
                                <w:spacing w:line="219" w:lineRule="exact"/>
                                <w:ind w:left="382"/>
                              </w:pP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NIM</w:t>
                              </w:r>
                              <w:r w:rsidRPr="00E66767"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66767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66767"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11"/>
                          <w:ind w:left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33"/>
                          <w:ind w:left="1994"/>
                          <w:rPr>
                            <w:rFonts w:ascii="Times New Roman" w:hAnsi="Times New Roman" w:cs="Times New Roman"/>
                            <w:spacing w:val="-1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33"/>
                          <w:ind w:left="1994"/>
                          <w:rPr>
                            <w:rFonts w:ascii="Times New Roman" w:hAnsi="Times New Roman" w:cs="Times New Roman"/>
                            <w:spacing w:val="-1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33"/>
                          <w:ind w:left="1994"/>
                          <w:rPr>
                            <w:rFonts w:ascii="Times New Roman" w:hAnsi="Times New Roman" w:cs="Times New Roman"/>
                            <w:spacing w:val="-1"/>
                          </w:rPr>
                        </w:pP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Mengetahui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,</w:t>
                        </w: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33"/>
                          <w:ind w:left="1994"/>
                          <w:rPr>
                            <w:rFonts w:ascii="Times New Roman" w:hAnsi="Times New Roman" w:cs="Times New Roman"/>
                            <w:spacing w:val="-1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33"/>
                          <w:ind w:left="1994"/>
                          <w:rPr>
                            <w:rFonts w:ascii="Times New Roman" w:hAnsi="Times New Roman" w:cs="Times New Roman"/>
                            <w:spacing w:val="-1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33"/>
                          <w:ind w:left="1994"/>
                          <w:rPr>
                            <w:rFonts w:ascii="Times New Roman" w:hAnsi="Times New Roman" w:cs="Times New Roman"/>
                            <w:spacing w:val="-1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33"/>
                          <w:ind w:left="1994"/>
                          <w:rPr>
                            <w:rFonts w:ascii="Times New Roman" w:hAnsi="Times New Roman" w:cs="Times New Roman"/>
                            <w:spacing w:val="-1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before="33"/>
                          <w:ind w:left="1994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ind w:left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E66767" w:rsidRPr="00E66767" w:rsidRDefault="00E66767" w:rsidP="00E66767">
                        <w:pPr>
                          <w:pStyle w:val="BodyText"/>
                          <w:kinsoku w:val="0"/>
                          <w:overflowPunct w:val="0"/>
                          <w:spacing w:line="230" w:lineRule="exact"/>
                          <w:ind w:left="672" w:right="4413" w:hanging="351"/>
                          <w:rPr>
                            <w:rFonts w:ascii="Times New Roman" w:hAnsi="Times New Roman" w:cs="Times New Roman"/>
                            <w:sz w:val="13"/>
                            <w:szCs w:val="13"/>
                          </w:rPr>
                        </w:pPr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(                                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47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) 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27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(                         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)</w:t>
                        </w:r>
                        <w:r w:rsidRPr="00E66767">
                          <w:rPr>
                            <w:rFonts w:ascii="Times New Roman" w:hAnsi="Times New Roman" w:cs="Times New Roman"/>
                            <w:w w:val="99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</w:rPr>
                          <w:t>Pembimbing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</w:rPr>
                          <w:t xml:space="preserve">                   </w:t>
                        </w:r>
                        <w:r w:rsidRPr="00E66767">
                          <w:rPr>
                            <w:rFonts w:ascii="Times New Roman" w:hAnsi="Times New Roman" w:cs="Times New Roman"/>
                            <w:spacing w:val="19"/>
                          </w:rPr>
                          <w:t xml:space="preserve"> </w:t>
                        </w:r>
                        <w:proofErr w:type="spellStart"/>
                        <w:r w:rsidRPr="00E66767">
                          <w:rPr>
                            <w:rFonts w:ascii="Times New Roman" w:hAnsi="Times New Roman" w:cs="Times New Roman"/>
                            <w:spacing w:val="-1"/>
                          </w:rPr>
                          <w:t>Pembimbing</w:t>
                        </w:r>
                        <w:proofErr w:type="spellEnd"/>
                        <w:r w:rsidRPr="00E66767">
                          <w:rPr>
                            <w:rFonts w:ascii="Times New Roman" w:hAnsi="Times New Roman" w:cs="Times New Roman"/>
                            <w:spacing w:val="-2"/>
                          </w:rPr>
                          <w:t xml:space="preserve"> </w:t>
                        </w:r>
                        <w:r w:rsidRPr="00E66767"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E66767">
                          <w:rPr>
                            <w:rFonts w:ascii="Times New Roman" w:hAnsi="Times New Roman" w:cs="Times New Roman"/>
                            <w:position w:val="9"/>
                            <w:sz w:val="13"/>
                            <w:szCs w:val="13"/>
                          </w:rPr>
                          <w:t>**)</w:t>
                        </w:r>
                      </w:p>
                    </w:txbxContent>
                  </v:textbox>
                </v:rect>
                <v:rect id="Rectangle 36" o:spid="_x0000_s1035" style="position:absolute;left:212;top:11777;width:1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E66767" w:rsidRDefault="00E66767" w:rsidP="00E66767">
                        <w:pPr>
                          <w:spacing w:line="480" w:lineRule="atLeast"/>
                        </w:pPr>
                      </w:p>
                      <w:p w:rsidR="00E66767" w:rsidRDefault="00E66767" w:rsidP="00E66767">
                        <w:pPr>
                          <w:widowControl w:val="0"/>
                        </w:pPr>
                      </w:p>
                    </w:txbxContent>
                  </v:textbox>
                </v:rect>
                <v:shape id="Freeform 37" o:spid="_x0000_s1036" style="position:absolute;left:15;top:13117;width:9381;height:20;visibility:visible;mso-wrap-style:square;v-text-anchor:top" coordsize="938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lSyMEA&#10;AADbAAAADwAAAGRycy9kb3ducmV2LnhtbERPy2oCMRTdF/oP4Ra6q4lFahnNDMVWtOKivvaXyXVm&#10;MLkZJqlO+/VmIbg8nPe06J0VZ+pC41nDcKBAEJfeNFxp2O/mL+8gQkQ2aD2Thj8KUOSPD1PMjL/w&#10;hs7bWIkUwiFDDXWMbSZlKGtyGAa+JU7c0XcOY4JdJU2HlxTurHxV6k06bDg11NjSrKbytP11GtYL&#10;a2fjb1w1Rh3o//NrqH7WB62fn/qPCYhIfbyLb+6l0TBKY9OX9ANk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5UsjBAAAA2wAAAA8AAAAAAAAAAAAAAAAAmAIAAGRycy9kb3du&#10;cmV2LnhtbFBLBQYAAAAABAAEAPUAAACGAwAAAAA=&#10;" path="m,l9380,e" filled="f" strokeweight=".54325mm">
                  <v:path arrowok="t" o:connecttype="custom" o:connectlocs="0,0;9380,0" o:connectangles="0,0"/>
                </v:shape>
                <w10:anchorlock/>
              </v:group>
            </w:pict>
          </mc:Fallback>
        </mc:AlternateContent>
      </w:r>
    </w:p>
    <w:p w:rsidR="00E66767" w:rsidRPr="00E66767" w:rsidRDefault="00E66767" w:rsidP="00E66767">
      <w:pPr>
        <w:rPr>
          <w:lang w:val="en-US"/>
        </w:rPr>
      </w:pPr>
    </w:p>
    <w:sectPr w:rsidR="00E66767" w:rsidRPr="00E66767" w:rsidSect="006C610B">
      <w:pgSz w:w="11910" w:h="16850"/>
      <w:pgMar w:top="0" w:right="1280" w:bottom="0" w:left="14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1">
    <w:nsid w:val="00000403"/>
    <w:multiLevelType w:val="multilevel"/>
    <w:tmpl w:val="00000886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2">
    <w:nsid w:val="00000404"/>
    <w:multiLevelType w:val="multilevel"/>
    <w:tmpl w:val="00000887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3">
    <w:nsid w:val="00000405"/>
    <w:multiLevelType w:val="multilevel"/>
    <w:tmpl w:val="00000888"/>
    <w:lvl w:ilvl="0">
      <w:numFmt w:val="bullet"/>
      <w:lvlText w:val=""/>
      <w:lvlJc w:val="left"/>
      <w:pPr>
        <w:ind w:left="354" w:hanging="252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04" w:hanging="252"/>
      </w:pPr>
    </w:lvl>
    <w:lvl w:ilvl="2">
      <w:numFmt w:val="bullet"/>
      <w:lvlText w:val="•"/>
      <w:lvlJc w:val="left"/>
      <w:pPr>
        <w:ind w:left="1055" w:hanging="252"/>
      </w:pPr>
    </w:lvl>
    <w:lvl w:ilvl="3">
      <w:numFmt w:val="bullet"/>
      <w:lvlText w:val="•"/>
      <w:lvlJc w:val="left"/>
      <w:pPr>
        <w:ind w:left="1406" w:hanging="252"/>
      </w:pPr>
    </w:lvl>
    <w:lvl w:ilvl="4">
      <w:numFmt w:val="bullet"/>
      <w:lvlText w:val="•"/>
      <w:lvlJc w:val="left"/>
      <w:pPr>
        <w:ind w:left="1756" w:hanging="252"/>
      </w:pPr>
    </w:lvl>
    <w:lvl w:ilvl="5">
      <w:numFmt w:val="bullet"/>
      <w:lvlText w:val="•"/>
      <w:lvlJc w:val="left"/>
      <w:pPr>
        <w:ind w:left="2107" w:hanging="252"/>
      </w:pPr>
    </w:lvl>
    <w:lvl w:ilvl="6">
      <w:numFmt w:val="bullet"/>
      <w:lvlText w:val="•"/>
      <w:lvlJc w:val="left"/>
      <w:pPr>
        <w:ind w:left="2458" w:hanging="252"/>
      </w:pPr>
    </w:lvl>
    <w:lvl w:ilvl="7">
      <w:numFmt w:val="bullet"/>
      <w:lvlText w:val="•"/>
      <w:lvlJc w:val="left"/>
      <w:pPr>
        <w:ind w:left="2808" w:hanging="252"/>
      </w:pPr>
    </w:lvl>
    <w:lvl w:ilvl="8">
      <w:numFmt w:val="bullet"/>
      <w:lvlText w:val="•"/>
      <w:lvlJc w:val="left"/>
      <w:pPr>
        <w:ind w:left="3159" w:hanging="252"/>
      </w:pPr>
    </w:lvl>
  </w:abstractNum>
  <w:abstractNum w:abstractNumId="4">
    <w:nsid w:val="00000406"/>
    <w:multiLevelType w:val="multilevel"/>
    <w:tmpl w:val="00000889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5">
    <w:nsid w:val="00000407"/>
    <w:multiLevelType w:val="multilevel"/>
    <w:tmpl w:val="0000088A"/>
    <w:lvl w:ilvl="0">
      <w:numFmt w:val="bullet"/>
      <w:lvlText w:val=""/>
      <w:lvlJc w:val="left"/>
      <w:pPr>
        <w:ind w:left="390" w:hanging="252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52"/>
      </w:pPr>
    </w:lvl>
    <w:lvl w:ilvl="2">
      <w:numFmt w:val="bullet"/>
      <w:lvlText w:val="•"/>
      <w:lvlJc w:val="left"/>
      <w:pPr>
        <w:ind w:left="1084" w:hanging="252"/>
      </w:pPr>
    </w:lvl>
    <w:lvl w:ilvl="3">
      <w:numFmt w:val="bullet"/>
      <w:lvlText w:val="•"/>
      <w:lvlJc w:val="left"/>
      <w:pPr>
        <w:ind w:left="1431" w:hanging="252"/>
      </w:pPr>
    </w:lvl>
    <w:lvl w:ilvl="4">
      <w:numFmt w:val="bullet"/>
      <w:lvlText w:val="•"/>
      <w:lvlJc w:val="left"/>
      <w:pPr>
        <w:ind w:left="1778" w:hanging="252"/>
      </w:pPr>
    </w:lvl>
    <w:lvl w:ilvl="5">
      <w:numFmt w:val="bullet"/>
      <w:lvlText w:val="•"/>
      <w:lvlJc w:val="left"/>
      <w:pPr>
        <w:ind w:left="2125" w:hanging="252"/>
      </w:pPr>
    </w:lvl>
    <w:lvl w:ilvl="6">
      <w:numFmt w:val="bullet"/>
      <w:lvlText w:val="•"/>
      <w:lvlJc w:val="left"/>
      <w:pPr>
        <w:ind w:left="2472" w:hanging="252"/>
      </w:pPr>
    </w:lvl>
    <w:lvl w:ilvl="7">
      <w:numFmt w:val="bullet"/>
      <w:lvlText w:val="•"/>
      <w:lvlJc w:val="left"/>
      <w:pPr>
        <w:ind w:left="2819" w:hanging="252"/>
      </w:pPr>
    </w:lvl>
    <w:lvl w:ilvl="8">
      <w:numFmt w:val="bullet"/>
      <w:lvlText w:val="•"/>
      <w:lvlJc w:val="left"/>
      <w:pPr>
        <w:ind w:left="3166" w:hanging="252"/>
      </w:pPr>
    </w:lvl>
  </w:abstractNum>
  <w:abstractNum w:abstractNumId="6">
    <w:nsid w:val="00000408"/>
    <w:multiLevelType w:val="multilevel"/>
    <w:tmpl w:val="0000088B"/>
    <w:lvl w:ilvl="0">
      <w:numFmt w:val="bullet"/>
      <w:lvlText w:val=""/>
      <w:lvlJc w:val="left"/>
      <w:pPr>
        <w:ind w:left="354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04" w:hanging="288"/>
      </w:pPr>
    </w:lvl>
    <w:lvl w:ilvl="2">
      <w:numFmt w:val="bullet"/>
      <w:lvlText w:val="•"/>
      <w:lvlJc w:val="left"/>
      <w:pPr>
        <w:ind w:left="1055" w:hanging="288"/>
      </w:pPr>
    </w:lvl>
    <w:lvl w:ilvl="3">
      <w:numFmt w:val="bullet"/>
      <w:lvlText w:val="•"/>
      <w:lvlJc w:val="left"/>
      <w:pPr>
        <w:ind w:left="1406" w:hanging="288"/>
      </w:pPr>
    </w:lvl>
    <w:lvl w:ilvl="4">
      <w:numFmt w:val="bullet"/>
      <w:lvlText w:val="•"/>
      <w:lvlJc w:val="left"/>
      <w:pPr>
        <w:ind w:left="1756" w:hanging="288"/>
      </w:pPr>
    </w:lvl>
    <w:lvl w:ilvl="5">
      <w:numFmt w:val="bullet"/>
      <w:lvlText w:val="•"/>
      <w:lvlJc w:val="left"/>
      <w:pPr>
        <w:ind w:left="2107" w:hanging="288"/>
      </w:pPr>
    </w:lvl>
    <w:lvl w:ilvl="6">
      <w:numFmt w:val="bullet"/>
      <w:lvlText w:val="•"/>
      <w:lvlJc w:val="left"/>
      <w:pPr>
        <w:ind w:left="2458" w:hanging="288"/>
      </w:pPr>
    </w:lvl>
    <w:lvl w:ilvl="7">
      <w:numFmt w:val="bullet"/>
      <w:lvlText w:val="•"/>
      <w:lvlJc w:val="left"/>
      <w:pPr>
        <w:ind w:left="2808" w:hanging="288"/>
      </w:pPr>
    </w:lvl>
    <w:lvl w:ilvl="8">
      <w:numFmt w:val="bullet"/>
      <w:lvlText w:val="•"/>
      <w:lvlJc w:val="left"/>
      <w:pPr>
        <w:ind w:left="3159" w:hanging="288"/>
      </w:pPr>
    </w:lvl>
  </w:abstractNum>
  <w:abstractNum w:abstractNumId="7">
    <w:nsid w:val="00000409"/>
    <w:multiLevelType w:val="multilevel"/>
    <w:tmpl w:val="0000088C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8">
    <w:nsid w:val="0000040A"/>
    <w:multiLevelType w:val="multilevel"/>
    <w:tmpl w:val="0000088D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9">
    <w:nsid w:val="0000040B"/>
    <w:multiLevelType w:val="multilevel"/>
    <w:tmpl w:val="0000088E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10">
    <w:nsid w:val="0000040C"/>
    <w:multiLevelType w:val="multilevel"/>
    <w:tmpl w:val="0000088F"/>
    <w:lvl w:ilvl="0">
      <w:numFmt w:val="bullet"/>
      <w:lvlText w:val=""/>
      <w:lvlJc w:val="left"/>
      <w:pPr>
        <w:ind w:left="390" w:hanging="252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52"/>
      </w:pPr>
    </w:lvl>
    <w:lvl w:ilvl="2">
      <w:numFmt w:val="bullet"/>
      <w:lvlText w:val="•"/>
      <w:lvlJc w:val="left"/>
      <w:pPr>
        <w:ind w:left="1084" w:hanging="252"/>
      </w:pPr>
    </w:lvl>
    <w:lvl w:ilvl="3">
      <w:numFmt w:val="bullet"/>
      <w:lvlText w:val="•"/>
      <w:lvlJc w:val="left"/>
      <w:pPr>
        <w:ind w:left="1431" w:hanging="252"/>
      </w:pPr>
    </w:lvl>
    <w:lvl w:ilvl="4">
      <w:numFmt w:val="bullet"/>
      <w:lvlText w:val="•"/>
      <w:lvlJc w:val="left"/>
      <w:pPr>
        <w:ind w:left="1778" w:hanging="252"/>
      </w:pPr>
    </w:lvl>
    <w:lvl w:ilvl="5">
      <w:numFmt w:val="bullet"/>
      <w:lvlText w:val="•"/>
      <w:lvlJc w:val="left"/>
      <w:pPr>
        <w:ind w:left="2125" w:hanging="252"/>
      </w:pPr>
    </w:lvl>
    <w:lvl w:ilvl="6">
      <w:numFmt w:val="bullet"/>
      <w:lvlText w:val="•"/>
      <w:lvlJc w:val="left"/>
      <w:pPr>
        <w:ind w:left="2472" w:hanging="252"/>
      </w:pPr>
    </w:lvl>
    <w:lvl w:ilvl="7">
      <w:numFmt w:val="bullet"/>
      <w:lvlText w:val="•"/>
      <w:lvlJc w:val="left"/>
      <w:pPr>
        <w:ind w:left="2819" w:hanging="252"/>
      </w:pPr>
    </w:lvl>
    <w:lvl w:ilvl="8">
      <w:numFmt w:val="bullet"/>
      <w:lvlText w:val="•"/>
      <w:lvlJc w:val="left"/>
      <w:pPr>
        <w:ind w:left="3166" w:hanging="252"/>
      </w:pPr>
    </w:lvl>
  </w:abstractNum>
  <w:abstractNum w:abstractNumId="11">
    <w:nsid w:val="0000040D"/>
    <w:multiLevelType w:val="multilevel"/>
    <w:tmpl w:val="00000890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abstractNum w:abstractNumId="12">
    <w:nsid w:val="0000040E"/>
    <w:multiLevelType w:val="multilevel"/>
    <w:tmpl w:val="00000891"/>
    <w:lvl w:ilvl="0">
      <w:numFmt w:val="bullet"/>
      <w:lvlText w:val=""/>
      <w:lvlJc w:val="left"/>
      <w:pPr>
        <w:ind w:left="390" w:hanging="288"/>
      </w:pPr>
      <w:rPr>
        <w:rFonts w:ascii="Wingdings" w:hAnsi="Wingdings" w:cs="Wingdings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737" w:hanging="288"/>
      </w:pPr>
    </w:lvl>
    <w:lvl w:ilvl="2">
      <w:numFmt w:val="bullet"/>
      <w:lvlText w:val="•"/>
      <w:lvlJc w:val="left"/>
      <w:pPr>
        <w:ind w:left="1084" w:hanging="288"/>
      </w:pPr>
    </w:lvl>
    <w:lvl w:ilvl="3">
      <w:numFmt w:val="bullet"/>
      <w:lvlText w:val="•"/>
      <w:lvlJc w:val="left"/>
      <w:pPr>
        <w:ind w:left="1431" w:hanging="288"/>
      </w:pPr>
    </w:lvl>
    <w:lvl w:ilvl="4">
      <w:numFmt w:val="bullet"/>
      <w:lvlText w:val="•"/>
      <w:lvlJc w:val="left"/>
      <w:pPr>
        <w:ind w:left="1778" w:hanging="288"/>
      </w:pPr>
    </w:lvl>
    <w:lvl w:ilvl="5">
      <w:numFmt w:val="bullet"/>
      <w:lvlText w:val="•"/>
      <w:lvlJc w:val="left"/>
      <w:pPr>
        <w:ind w:left="2125" w:hanging="288"/>
      </w:pPr>
    </w:lvl>
    <w:lvl w:ilvl="6">
      <w:numFmt w:val="bullet"/>
      <w:lvlText w:val="•"/>
      <w:lvlJc w:val="left"/>
      <w:pPr>
        <w:ind w:left="2472" w:hanging="288"/>
      </w:pPr>
    </w:lvl>
    <w:lvl w:ilvl="7">
      <w:numFmt w:val="bullet"/>
      <w:lvlText w:val="•"/>
      <w:lvlJc w:val="left"/>
      <w:pPr>
        <w:ind w:left="2819" w:hanging="288"/>
      </w:pPr>
    </w:lvl>
    <w:lvl w:ilvl="8">
      <w:numFmt w:val="bullet"/>
      <w:lvlText w:val="•"/>
      <w:lvlJc w:val="left"/>
      <w:pPr>
        <w:ind w:left="3166" w:hanging="288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0B"/>
    <w:rsid w:val="004D4B70"/>
    <w:rsid w:val="006C610B"/>
    <w:rsid w:val="00E66767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610B"/>
    <w:pPr>
      <w:autoSpaceDE w:val="0"/>
      <w:autoSpaceDN w:val="0"/>
      <w:adjustRightInd w:val="0"/>
      <w:spacing w:after="0" w:line="240" w:lineRule="auto"/>
      <w:ind w:left="390" w:hanging="288"/>
    </w:pPr>
    <w:rPr>
      <w:rFonts w:ascii="Arial" w:hAnsi="Arial" w:cs="Arial"/>
      <w:noProof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610B"/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sid w:val="006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0B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610B"/>
    <w:pPr>
      <w:autoSpaceDE w:val="0"/>
      <w:autoSpaceDN w:val="0"/>
      <w:adjustRightInd w:val="0"/>
      <w:spacing w:after="0" w:line="240" w:lineRule="auto"/>
      <w:ind w:left="390" w:hanging="288"/>
    </w:pPr>
    <w:rPr>
      <w:rFonts w:ascii="Arial" w:hAnsi="Arial" w:cs="Arial"/>
      <w:noProof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610B"/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sid w:val="006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C6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0B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0AAF2-2839-45CC-AFA6-58D232C2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2</cp:revision>
  <dcterms:created xsi:type="dcterms:W3CDTF">2017-06-07T12:06:00Z</dcterms:created>
  <dcterms:modified xsi:type="dcterms:W3CDTF">2017-06-07T12:06:00Z</dcterms:modified>
</cp:coreProperties>
</file>